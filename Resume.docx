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61B" w:rsidRDefault="00D3661A" w:rsidP="00D3661A">
      <w:pPr>
        <w:ind w:left="2160" w:firstLine="720"/>
        <w:rPr>
          <w:rFonts w:ascii="Arial" w:hAnsi="Arial" w:cs="Arial"/>
          <w:b/>
          <w:bCs/>
          <w:sz w:val="32"/>
          <w:szCs w:val="32"/>
        </w:rPr>
      </w:pPr>
      <w:r w:rsidRPr="00925806">
        <w:rPr>
          <w:rFonts w:ascii="Verdana" w:hAnsi="Verdana"/>
          <w:b/>
          <w:bCs/>
          <w:sz w:val="28"/>
          <w:szCs w:val="26"/>
          <w:u w:val="single"/>
        </w:rPr>
        <w:t>CURRICULAM VITAE</w:t>
      </w:r>
      <w:r w:rsidR="00EF361B">
        <w:rPr>
          <w:rFonts w:ascii="Arial" w:hAnsi="Arial" w:cs="Arial"/>
          <w:b/>
          <w:bCs/>
          <w:sz w:val="32"/>
          <w:szCs w:val="32"/>
        </w:rPr>
        <w:t xml:space="preserve">     </w:t>
      </w:r>
    </w:p>
    <w:p w:rsidR="00EF361B" w:rsidRDefault="00EF361B" w:rsidP="00EF361B">
      <w:pPr>
        <w:ind w:left="-72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b/>
          <w:bCs/>
          <w:sz w:val="26"/>
          <w:szCs w:val="26"/>
        </w:rPr>
        <w:t>K.Nirmal</w:t>
      </w:r>
      <w:proofErr w:type="spellEnd"/>
      <w:r>
        <w:rPr>
          <w:rFonts w:ascii="Verdana" w:hAnsi="Verdana"/>
          <w:b/>
          <w:bCs/>
          <w:sz w:val="26"/>
          <w:szCs w:val="26"/>
        </w:rPr>
        <w:t xml:space="preserve"> Kumar</w:t>
      </w:r>
    </w:p>
    <w:p w:rsidR="00EF361B" w:rsidRDefault="00EF361B" w:rsidP="00EF361B">
      <w:pPr>
        <w:ind w:left="-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Email: nirmal.kasa@gmail.com</w:t>
      </w:r>
      <w:r>
        <w:rPr>
          <w:rFonts w:ascii="Verdana" w:hAnsi="Verdana"/>
          <w:sz w:val="18"/>
          <w:szCs w:val="18"/>
        </w:rPr>
        <w:tab/>
        <w:t xml:space="preserve">        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               </w:t>
      </w:r>
      <w:r w:rsidR="00B04E23">
        <w:rPr>
          <w:rFonts w:ascii="Verdana" w:hAnsi="Verdana"/>
          <w:sz w:val="18"/>
          <w:szCs w:val="18"/>
        </w:rPr>
        <w:t xml:space="preserve">   </w:t>
      </w:r>
      <w:r>
        <w:rPr>
          <w:rFonts w:ascii="Verdana" w:hAnsi="Verdana"/>
          <w:sz w:val="18"/>
          <w:szCs w:val="18"/>
        </w:rPr>
        <w:t xml:space="preserve">  Phone: +91-9710489659</w:t>
      </w:r>
    </w:p>
    <w:p w:rsidR="00EF361B" w:rsidRDefault="00EF361B" w:rsidP="00EF361B">
      <w:pPr>
        <w:ind w:left="-720"/>
        <w:rPr>
          <w:rFonts w:ascii="Verdana" w:hAnsi="Verdana"/>
          <w:sz w:val="18"/>
          <w:szCs w:val="18"/>
        </w:rPr>
      </w:pPr>
    </w:p>
    <w:p w:rsidR="00020427" w:rsidRPr="00C04BE2" w:rsidRDefault="00A41267" w:rsidP="00B736EA">
      <w:pPr>
        <w:jc w:val="center"/>
        <w:rPr>
          <w:rFonts w:ascii="Arial" w:hAnsi="Arial" w:cs="Arial"/>
          <w:i/>
          <w:sz w:val="24"/>
          <w:szCs w:val="24"/>
          <w:u w:val="single"/>
        </w:rPr>
      </w:pPr>
      <w:r w:rsidRPr="00C04BE2">
        <w:rPr>
          <w:rFonts w:ascii="Arial" w:hAnsi="Arial" w:cs="Arial"/>
          <w:bCs/>
          <w:sz w:val="32"/>
          <w:szCs w:val="32"/>
        </w:rPr>
        <w:tab/>
      </w:r>
      <w:r w:rsidRPr="00C04BE2">
        <w:rPr>
          <w:rFonts w:ascii="Arial" w:hAnsi="Arial" w:cs="Arial"/>
          <w:bCs/>
          <w:sz w:val="32"/>
          <w:szCs w:val="32"/>
        </w:rPr>
        <w:tab/>
      </w:r>
      <w:r w:rsidRPr="00C04BE2">
        <w:rPr>
          <w:rFonts w:ascii="Arial" w:hAnsi="Arial" w:cs="Arial"/>
          <w:bCs/>
          <w:sz w:val="32"/>
          <w:szCs w:val="32"/>
        </w:rPr>
        <w:tab/>
      </w:r>
      <w:r w:rsidRPr="00C04BE2">
        <w:rPr>
          <w:rFonts w:ascii="Arial" w:hAnsi="Arial" w:cs="Arial"/>
          <w:bCs/>
          <w:sz w:val="32"/>
          <w:szCs w:val="32"/>
        </w:rPr>
        <w:tab/>
      </w:r>
      <w:r w:rsidRPr="00C04BE2">
        <w:rPr>
          <w:rFonts w:ascii="Arial" w:hAnsi="Arial" w:cs="Arial"/>
          <w:bCs/>
          <w:sz w:val="32"/>
          <w:szCs w:val="32"/>
        </w:rPr>
        <w:tab/>
      </w:r>
      <w:r w:rsidRPr="00C04BE2">
        <w:rPr>
          <w:rFonts w:ascii="Arial" w:hAnsi="Arial" w:cs="Arial"/>
          <w:bCs/>
          <w:sz w:val="32"/>
          <w:szCs w:val="32"/>
        </w:rPr>
        <w:tab/>
      </w:r>
      <w:r w:rsidR="00020427" w:rsidRPr="00C04BE2">
        <w:rPr>
          <w:rFonts w:ascii="Arial" w:hAnsi="Arial" w:cs="Arial"/>
          <w:i/>
          <w:sz w:val="24"/>
          <w:szCs w:val="24"/>
          <w:u w:val="single"/>
        </w:rPr>
        <w:t xml:space="preserve">                                                                                           </w:t>
      </w:r>
    </w:p>
    <w:p w:rsidR="000C40FF" w:rsidRPr="00C04BE2" w:rsidRDefault="000C40FF" w:rsidP="001258CA">
      <w:pPr>
        <w:pStyle w:val="Heading2"/>
        <w:tabs>
          <w:tab w:val="left" w:pos="3630"/>
        </w:tabs>
        <w:spacing w:before="0" w:after="0"/>
        <w:jc w:val="both"/>
        <w:rPr>
          <w:i w:val="0"/>
          <w:sz w:val="24"/>
          <w:szCs w:val="24"/>
          <w:u w:val="single"/>
        </w:rPr>
      </w:pPr>
      <w:r w:rsidRPr="00C04BE2">
        <w:rPr>
          <w:i w:val="0"/>
          <w:sz w:val="24"/>
          <w:szCs w:val="24"/>
          <w:u w:val="single"/>
        </w:rPr>
        <w:t>P</w:t>
      </w:r>
      <w:r w:rsidR="001258CA" w:rsidRPr="00C04BE2">
        <w:rPr>
          <w:i w:val="0"/>
          <w:sz w:val="24"/>
          <w:szCs w:val="24"/>
          <w:u w:val="single"/>
        </w:rPr>
        <w:t>ROFESSIONAL SUMMARY</w:t>
      </w:r>
    </w:p>
    <w:p w:rsidR="00A4658B" w:rsidRPr="00C04BE2" w:rsidRDefault="00A4658B" w:rsidP="00B71332">
      <w:pPr>
        <w:jc w:val="both"/>
        <w:rPr>
          <w:rFonts w:ascii="Arial" w:hAnsi="Arial" w:cs="Arial"/>
        </w:rPr>
      </w:pPr>
    </w:p>
    <w:p w:rsidR="00CC1B2B" w:rsidRPr="00CC1B2B" w:rsidRDefault="00CC1B2B" w:rsidP="00CC1B2B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bookmarkStart w:id="0" w:name="_Toc320398670"/>
      <w:r w:rsidRPr="00CC1B2B">
        <w:rPr>
          <w:rFonts w:ascii="Arial" w:hAnsi="Arial" w:cs="Arial"/>
        </w:rPr>
        <w:t xml:space="preserve">Java/J2EE developer with comprehensive </w:t>
      </w:r>
      <w:r w:rsidR="00C334B9">
        <w:rPr>
          <w:rFonts w:ascii="Arial" w:hAnsi="Arial" w:cs="Arial"/>
          <w:b/>
        </w:rPr>
        <w:t>10</w:t>
      </w:r>
      <w:r w:rsidR="00BB0520">
        <w:rPr>
          <w:rFonts w:ascii="Arial" w:hAnsi="Arial" w:cs="Arial"/>
          <w:b/>
        </w:rPr>
        <w:t>.5</w:t>
      </w:r>
      <w:r w:rsidR="00047A15">
        <w:rPr>
          <w:rFonts w:ascii="Arial" w:hAnsi="Arial" w:cs="Arial"/>
          <w:b/>
        </w:rPr>
        <w:t>yrs</w:t>
      </w:r>
      <w:r w:rsidR="00C03B34">
        <w:rPr>
          <w:rFonts w:ascii="Arial" w:hAnsi="Arial" w:cs="Arial"/>
        </w:rPr>
        <w:t xml:space="preserve"> </w:t>
      </w:r>
      <w:r w:rsidRPr="00CC1B2B">
        <w:rPr>
          <w:rFonts w:ascii="Arial" w:hAnsi="Arial" w:cs="Arial"/>
        </w:rPr>
        <w:t>experience across the entire spectrum of the Software Development Life Cycle</w:t>
      </w:r>
      <w:r>
        <w:rPr>
          <w:rFonts w:ascii="Arial" w:hAnsi="Arial" w:cs="Arial"/>
        </w:rPr>
        <w:t xml:space="preserve"> process </w:t>
      </w:r>
    </w:p>
    <w:p w:rsidR="00CC4D5E" w:rsidRPr="00BB0520" w:rsidRDefault="00CC1B2B" w:rsidP="00BB0520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  <w:b/>
        </w:rPr>
      </w:pPr>
      <w:proofErr w:type="gramStart"/>
      <w:r w:rsidRPr="00CC1B2B">
        <w:rPr>
          <w:rFonts w:ascii="Arial" w:hAnsi="Arial" w:cs="Arial"/>
        </w:rPr>
        <w:t>Extensive  experience</w:t>
      </w:r>
      <w:proofErr w:type="gramEnd"/>
      <w:r w:rsidR="00234A7F" w:rsidRPr="00CC1B2B">
        <w:rPr>
          <w:rFonts w:ascii="Arial" w:hAnsi="Arial" w:cs="Arial"/>
        </w:rPr>
        <w:t xml:space="preserve"> on </w:t>
      </w:r>
      <w:r w:rsidR="00824742">
        <w:rPr>
          <w:rFonts w:ascii="Arial" w:hAnsi="Arial" w:cs="Arial"/>
          <w:b/>
        </w:rPr>
        <w:t>Java Script</w:t>
      </w:r>
      <w:r w:rsidRPr="00EF361B">
        <w:rPr>
          <w:rFonts w:ascii="Arial" w:hAnsi="Arial" w:cs="Arial"/>
          <w:b/>
        </w:rPr>
        <w:t>,</w:t>
      </w:r>
      <w:r w:rsidR="00012435">
        <w:rPr>
          <w:rFonts w:ascii="Arial" w:hAnsi="Arial" w:cs="Arial"/>
          <w:b/>
        </w:rPr>
        <w:t xml:space="preserve"> </w:t>
      </w:r>
      <w:proofErr w:type="spellStart"/>
      <w:r w:rsidR="00012435">
        <w:rPr>
          <w:rFonts w:ascii="Arial" w:hAnsi="Arial" w:cs="Arial"/>
          <w:b/>
        </w:rPr>
        <w:t>Struts,Spring</w:t>
      </w:r>
      <w:r w:rsidR="009C4FF9">
        <w:rPr>
          <w:rFonts w:ascii="Arial" w:hAnsi="Arial" w:cs="Arial"/>
          <w:b/>
        </w:rPr>
        <w:t>,</w:t>
      </w:r>
      <w:r w:rsidR="00234A7F" w:rsidRPr="00EF361B">
        <w:rPr>
          <w:rFonts w:ascii="Arial" w:hAnsi="Arial" w:cs="Arial"/>
          <w:b/>
        </w:rPr>
        <w:t>Hibernate</w:t>
      </w:r>
      <w:proofErr w:type="spellEnd"/>
      <w:r w:rsidR="00234A7F" w:rsidRPr="00EF361B">
        <w:rPr>
          <w:rFonts w:ascii="Arial" w:hAnsi="Arial" w:cs="Arial"/>
          <w:b/>
        </w:rPr>
        <w:t xml:space="preserve"> frameworks</w:t>
      </w:r>
      <w:r w:rsidR="00CC4D5E">
        <w:rPr>
          <w:rFonts w:ascii="Arial" w:hAnsi="Arial" w:cs="Arial"/>
          <w:b/>
        </w:rPr>
        <w:t>.</w:t>
      </w:r>
    </w:p>
    <w:p w:rsidR="00C36832" w:rsidRDefault="00234A7F" w:rsidP="00234A7F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 w:rsidRPr="00CC1B2B">
        <w:rPr>
          <w:rFonts w:ascii="Arial" w:hAnsi="Arial" w:cs="Arial"/>
        </w:rPr>
        <w:t>Good</w:t>
      </w:r>
      <w:r w:rsidR="00BA3A6E">
        <w:rPr>
          <w:rFonts w:ascii="Arial" w:hAnsi="Arial" w:cs="Arial"/>
        </w:rPr>
        <w:t xml:space="preserve"> programming skills in </w:t>
      </w:r>
      <w:r w:rsidR="00C36832" w:rsidRPr="00831653">
        <w:rPr>
          <w:rFonts w:ascii="Arial" w:hAnsi="Arial" w:cs="Arial"/>
          <w:b/>
        </w:rPr>
        <w:t>Angular 8, Apache Kafka</w:t>
      </w:r>
      <w:r w:rsidR="00C36832">
        <w:rPr>
          <w:rFonts w:ascii="Arial" w:hAnsi="Arial" w:cs="Arial"/>
        </w:rPr>
        <w:t>.</w:t>
      </w:r>
    </w:p>
    <w:p w:rsidR="00234A7F" w:rsidRDefault="00C36832" w:rsidP="00234A7F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Good exposure in </w:t>
      </w:r>
      <w:r w:rsidRPr="00831653">
        <w:rPr>
          <w:rFonts w:ascii="Arial" w:hAnsi="Arial" w:cs="Arial"/>
          <w:b/>
        </w:rPr>
        <w:t>Docker</w:t>
      </w:r>
      <w:r>
        <w:rPr>
          <w:rFonts w:ascii="Arial" w:hAnsi="Arial" w:cs="Arial"/>
        </w:rPr>
        <w:t xml:space="preserve">. </w:t>
      </w:r>
      <w:bookmarkStart w:id="1" w:name="_GoBack"/>
      <w:bookmarkEnd w:id="1"/>
    </w:p>
    <w:p w:rsidR="00D219A1" w:rsidRDefault="00D219A1" w:rsidP="00234A7F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Certiifed</w:t>
      </w:r>
      <w:proofErr w:type="spellEnd"/>
      <w:r>
        <w:rPr>
          <w:rFonts w:ascii="Arial" w:hAnsi="Arial" w:cs="Arial"/>
        </w:rPr>
        <w:t xml:space="preserve"> </w:t>
      </w:r>
      <w:r w:rsidRPr="00D219A1">
        <w:rPr>
          <w:rFonts w:ascii="Arial" w:hAnsi="Arial" w:cs="Arial"/>
          <w:b/>
        </w:rPr>
        <w:t>Azure Developer Associate</w:t>
      </w:r>
      <w:r>
        <w:rPr>
          <w:rFonts w:ascii="Arial" w:hAnsi="Arial" w:cs="Arial"/>
        </w:rPr>
        <w:t xml:space="preserve"> by </w:t>
      </w:r>
      <w:r w:rsidRPr="00D219A1">
        <w:rPr>
          <w:rFonts w:ascii="Arial" w:hAnsi="Arial" w:cs="Arial"/>
          <w:b/>
        </w:rPr>
        <w:t>MICROSOFT</w:t>
      </w:r>
      <w:r>
        <w:rPr>
          <w:rFonts w:ascii="Arial" w:hAnsi="Arial" w:cs="Arial"/>
        </w:rPr>
        <w:t>.</w:t>
      </w:r>
    </w:p>
    <w:p w:rsidR="00BA3A6E" w:rsidRPr="00CC1B2B" w:rsidRDefault="00F3236C" w:rsidP="00234A7F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Good in JQuery libraries</w:t>
      </w:r>
    </w:p>
    <w:p w:rsidR="00234A7F" w:rsidRPr="00CC1B2B" w:rsidRDefault="00234A7F" w:rsidP="00234A7F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 w:rsidRPr="00CC1B2B">
        <w:rPr>
          <w:rFonts w:ascii="Arial" w:hAnsi="Arial" w:cs="Arial"/>
        </w:rPr>
        <w:t>Expertise in development of Client/Server applications using relevant technologies</w:t>
      </w:r>
    </w:p>
    <w:p w:rsidR="00234A7F" w:rsidRPr="00CC1B2B" w:rsidRDefault="00234A7F" w:rsidP="00234A7F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 w:rsidRPr="00CC1B2B">
        <w:rPr>
          <w:rFonts w:ascii="Arial" w:hAnsi="Arial" w:cs="Arial"/>
        </w:rPr>
        <w:t>Enjoy team work as well as work with independent charge</w:t>
      </w:r>
    </w:p>
    <w:p w:rsidR="00234A7F" w:rsidRPr="00CC1B2B" w:rsidRDefault="00234A7F" w:rsidP="00234A7F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 w:rsidRPr="00CC1B2B">
        <w:rPr>
          <w:rFonts w:ascii="Arial" w:hAnsi="Arial" w:cs="Arial"/>
        </w:rPr>
        <w:t>Excellent analytical, problem solving, communication skills and a team player</w:t>
      </w:r>
    </w:p>
    <w:p w:rsidR="00234A7F" w:rsidRDefault="00234A7F" w:rsidP="00234A7F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 w:rsidRPr="00CC1B2B">
        <w:rPr>
          <w:rFonts w:ascii="Arial" w:hAnsi="Arial" w:cs="Arial"/>
        </w:rPr>
        <w:t>Rich knowledge on database, with hands-on experience in Oracle 11g</w:t>
      </w:r>
      <w:r w:rsidR="00A7322A">
        <w:rPr>
          <w:rFonts w:ascii="Arial" w:hAnsi="Arial" w:cs="Arial"/>
        </w:rPr>
        <w:t>.</w:t>
      </w:r>
    </w:p>
    <w:p w:rsidR="00A7322A" w:rsidRDefault="00A7322A" w:rsidP="00234A7F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Knowledge in </w:t>
      </w:r>
      <w:r w:rsidRPr="00BF2484">
        <w:rPr>
          <w:rFonts w:ascii="Arial" w:hAnsi="Arial" w:cs="Arial"/>
          <w:b/>
        </w:rPr>
        <w:t>AGILE process</w:t>
      </w:r>
      <w:r w:rsidR="00506BC7" w:rsidRPr="00BF2484">
        <w:rPr>
          <w:rFonts w:ascii="Arial" w:hAnsi="Arial" w:cs="Arial"/>
          <w:b/>
        </w:rPr>
        <w:t>/methodology</w:t>
      </w:r>
      <w:r>
        <w:rPr>
          <w:rFonts w:ascii="Arial" w:hAnsi="Arial" w:cs="Arial"/>
        </w:rPr>
        <w:t>.</w:t>
      </w:r>
    </w:p>
    <w:p w:rsidR="005F4BB6" w:rsidRPr="00CC1B2B" w:rsidRDefault="005F4BB6" w:rsidP="00234A7F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Good knowledge on </w:t>
      </w:r>
      <w:r w:rsidRPr="00BB0520">
        <w:rPr>
          <w:rFonts w:ascii="Arial" w:hAnsi="Arial" w:cs="Arial"/>
          <w:b/>
        </w:rPr>
        <w:t xml:space="preserve">CI/CD </w:t>
      </w:r>
      <w:r w:rsidRPr="00BB0520">
        <w:rPr>
          <w:rFonts w:ascii="Arial" w:hAnsi="Arial" w:cs="Arial"/>
          <w:b/>
          <w:color w:val="000000"/>
          <w:shd w:val="clear" w:color="auto" w:fill="FFFFFF"/>
        </w:rPr>
        <w:t xml:space="preserve">technologies such as Jenkins, </w:t>
      </w:r>
      <w:proofErr w:type="spellStart"/>
      <w:r w:rsidRPr="00BB0520">
        <w:rPr>
          <w:rFonts w:ascii="Arial" w:hAnsi="Arial" w:cs="Arial"/>
          <w:b/>
          <w:color w:val="000000"/>
          <w:shd w:val="clear" w:color="auto" w:fill="FFFFFF"/>
        </w:rPr>
        <w:t>Github</w:t>
      </w:r>
      <w:proofErr w:type="spellEnd"/>
      <w:r w:rsidRPr="00BB0520">
        <w:rPr>
          <w:rFonts w:ascii="Arial" w:hAnsi="Arial" w:cs="Arial"/>
          <w:b/>
          <w:color w:val="000000"/>
          <w:shd w:val="clear" w:color="auto" w:fill="FFFFFF"/>
        </w:rPr>
        <w:t xml:space="preserve">, </w:t>
      </w:r>
      <w:proofErr w:type="spellStart"/>
      <w:r w:rsidRPr="00BB0520">
        <w:rPr>
          <w:rFonts w:ascii="Arial" w:hAnsi="Arial" w:cs="Arial"/>
          <w:b/>
          <w:color w:val="000000"/>
          <w:shd w:val="clear" w:color="auto" w:fill="FFFFFF"/>
        </w:rPr>
        <w:t>Artifactory</w:t>
      </w:r>
      <w:proofErr w:type="spellEnd"/>
      <w:r w:rsidRPr="00BB0520">
        <w:rPr>
          <w:rFonts w:ascii="Arial" w:hAnsi="Arial" w:cs="Arial"/>
          <w:b/>
          <w:color w:val="000000"/>
          <w:shd w:val="clear" w:color="auto" w:fill="FFFFFF"/>
        </w:rPr>
        <w:t>, Sonar</w:t>
      </w:r>
      <w:r w:rsidR="00BB0520">
        <w:rPr>
          <w:rFonts w:ascii="Arial" w:hAnsi="Arial" w:cs="Arial"/>
          <w:b/>
          <w:color w:val="000000"/>
          <w:shd w:val="clear" w:color="auto" w:fill="FFFFFF"/>
        </w:rPr>
        <w:t>.</w:t>
      </w:r>
      <w:r w:rsidRPr="00BB0520">
        <w:rPr>
          <w:rFonts w:ascii="Arial" w:hAnsi="Arial" w:cs="Arial"/>
          <w:b/>
          <w:color w:val="000000"/>
          <w:shd w:val="clear" w:color="auto" w:fill="FFFFFF"/>
        </w:rPr>
        <w:t> </w:t>
      </w:r>
    </w:p>
    <w:bookmarkEnd w:id="0"/>
    <w:p w:rsidR="00C04BE2" w:rsidRPr="00C04BE2" w:rsidRDefault="00C04BE2" w:rsidP="00C04BE2">
      <w:pPr>
        <w:suppressAutoHyphens/>
        <w:spacing w:line="240" w:lineRule="atLeast"/>
        <w:jc w:val="both"/>
        <w:rPr>
          <w:rFonts w:ascii="Arial" w:hAnsi="Arial" w:cs="Arial"/>
        </w:rPr>
      </w:pPr>
    </w:p>
    <w:p w:rsidR="002573E8" w:rsidRPr="00C04BE2" w:rsidRDefault="00121FB0" w:rsidP="00B71332">
      <w:pPr>
        <w:jc w:val="both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>EDUCATION</w:t>
      </w:r>
    </w:p>
    <w:p w:rsidR="00930D88" w:rsidRPr="00C04BE2" w:rsidRDefault="00930D88" w:rsidP="00261A38">
      <w:pPr>
        <w:jc w:val="both"/>
        <w:rPr>
          <w:rFonts w:ascii="Arial" w:hAnsi="Arial" w:cs="Arial"/>
          <w:b/>
          <w:bCs/>
          <w:color w:val="000000"/>
          <w:u w:val="single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00C345A4" w:rsidRPr="00C04BE2" w:rsidTr="003D218B">
        <w:trPr>
          <w:trHeight w:val="144"/>
        </w:trPr>
        <w:tc>
          <w:tcPr>
            <w:tcW w:w="4500" w:type="dxa"/>
            <w:vAlign w:val="center"/>
          </w:tcPr>
          <w:p w:rsidR="00C345A4" w:rsidRPr="00C04BE2" w:rsidRDefault="00C345A4" w:rsidP="003D218B">
            <w:pPr>
              <w:pStyle w:val="Header"/>
              <w:spacing w:before="20" w:after="20"/>
              <w:rPr>
                <w:rFonts w:ascii="Arial" w:hAnsi="Arial" w:cs="Arial"/>
                <w:b/>
              </w:rPr>
            </w:pPr>
            <w:r w:rsidRPr="00C04BE2">
              <w:rPr>
                <w:rFonts w:ascii="Arial" w:hAnsi="Arial" w:cs="Arial"/>
                <w:b/>
              </w:rPr>
              <w:t>Degree</w:t>
            </w:r>
          </w:p>
        </w:tc>
        <w:tc>
          <w:tcPr>
            <w:tcW w:w="4500" w:type="dxa"/>
            <w:vAlign w:val="center"/>
          </w:tcPr>
          <w:p w:rsidR="00C345A4" w:rsidRPr="00C04BE2" w:rsidRDefault="00C345A4" w:rsidP="003D218B">
            <w:pPr>
              <w:pStyle w:val="Header"/>
              <w:spacing w:before="20" w:after="20"/>
              <w:rPr>
                <w:rFonts w:ascii="Arial" w:hAnsi="Arial" w:cs="Arial"/>
                <w:b/>
              </w:rPr>
            </w:pPr>
            <w:r w:rsidRPr="00C04BE2">
              <w:rPr>
                <w:rFonts w:ascii="Arial" w:hAnsi="Arial" w:cs="Arial"/>
                <w:b/>
              </w:rPr>
              <w:t>University</w:t>
            </w:r>
          </w:p>
        </w:tc>
      </w:tr>
      <w:tr w:rsidR="00C345A4" w:rsidRPr="00C04BE2" w:rsidTr="003D218B">
        <w:trPr>
          <w:trHeight w:val="144"/>
        </w:trPr>
        <w:tc>
          <w:tcPr>
            <w:tcW w:w="4500" w:type="dxa"/>
            <w:vAlign w:val="center"/>
          </w:tcPr>
          <w:p w:rsidR="00C345A4" w:rsidRPr="00C04BE2" w:rsidRDefault="0080352C" w:rsidP="003D218B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18"/>
              </w:rPr>
              <w:t>Master of C</w:t>
            </w:r>
            <w:r w:rsidR="00C04BE2" w:rsidRPr="00C04BE2">
              <w:rPr>
                <w:rFonts w:ascii="Arial" w:hAnsi="Arial" w:cs="Arial"/>
                <w:szCs w:val="18"/>
              </w:rPr>
              <w:t xml:space="preserve">omputer </w:t>
            </w:r>
            <w:r>
              <w:rPr>
                <w:rFonts w:ascii="Arial" w:hAnsi="Arial" w:cs="Arial"/>
                <w:szCs w:val="18"/>
              </w:rPr>
              <w:t>Application</w:t>
            </w:r>
          </w:p>
        </w:tc>
        <w:tc>
          <w:tcPr>
            <w:tcW w:w="4500" w:type="dxa"/>
            <w:vAlign w:val="center"/>
          </w:tcPr>
          <w:p w:rsidR="00C345A4" w:rsidRPr="00C04BE2" w:rsidRDefault="00234A7F" w:rsidP="003D218B">
            <w:pPr>
              <w:spacing w:line="276" w:lineRule="auto"/>
              <w:rPr>
                <w:rFonts w:ascii="Arial" w:hAnsi="Arial" w:cs="Arial"/>
                <w:b/>
                <w:szCs w:val="18"/>
              </w:rPr>
            </w:pPr>
            <w:r w:rsidRPr="00C04BE2">
              <w:rPr>
                <w:rFonts w:ascii="Arial" w:hAnsi="Arial" w:cs="Arial"/>
              </w:rPr>
              <w:t xml:space="preserve">Andhra </w:t>
            </w:r>
            <w:smartTag w:uri="urn:schemas-microsoft-com:office:smarttags" w:element="PlaceType">
              <w:r w:rsidRPr="00C04BE2">
                <w:rPr>
                  <w:rFonts w:ascii="Arial" w:hAnsi="Arial" w:cs="Arial"/>
                </w:rPr>
                <w:t>University</w:t>
              </w:r>
            </w:smartTag>
            <w:r w:rsidRPr="00C04BE2">
              <w:rPr>
                <w:rFonts w:ascii="Arial" w:hAnsi="Arial" w:cs="Arial"/>
              </w:rPr>
              <w:tab/>
            </w:r>
            <w:r w:rsidRPr="00C04BE2">
              <w:rPr>
                <w:rFonts w:ascii="Arial" w:hAnsi="Arial" w:cs="Arial"/>
              </w:rPr>
              <w:tab/>
            </w:r>
            <w:r w:rsidRPr="00C04BE2">
              <w:rPr>
                <w:rFonts w:ascii="Arial" w:hAnsi="Arial" w:cs="Arial"/>
              </w:rPr>
              <w:tab/>
            </w:r>
          </w:p>
        </w:tc>
      </w:tr>
    </w:tbl>
    <w:p w:rsidR="00930D88" w:rsidRPr="00C04BE2" w:rsidRDefault="00930D88" w:rsidP="00261A38">
      <w:pPr>
        <w:jc w:val="both"/>
        <w:rPr>
          <w:rFonts w:ascii="Arial" w:hAnsi="Arial" w:cs="Arial"/>
          <w:b/>
          <w:bCs/>
          <w:color w:val="000000"/>
          <w:u w:val="single"/>
        </w:rPr>
      </w:pPr>
    </w:p>
    <w:p w:rsidR="00CC16C9" w:rsidRPr="00C04BE2" w:rsidRDefault="000E4AB5" w:rsidP="00261A38">
      <w:pPr>
        <w:jc w:val="both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PROFESSIONAL </w:t>
      </w:r>
      <w:r w:rsidR="00CC16C9" w:rsidRPr="00C04BE2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EXPERIENCE</w:t>
      </w:r>
    </w:p>
    <w:p w:rsidR="00CC16C9" w:rsidRPr="00C04BE2" w:rsidRDefault="00CC16C9" w:rsidP="00261A38">
      <w:pPr>
        <w:jc w:val="both"/>
        <w:rPr>
          <w:rFonts w:ascii="Arial" w:hAnsi="Arial" w:cs="Arial"/>
          <w:b/>
          <w:bCs/>
          <w:color w:val="000000"/>
          <w:u w:val="single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3000"/>
        <w:gridCol w:w="3000"/>
      </w:tblGrid>
      <w:tr w:rsidR="00CC16C9" w:rsidRPr="00FE0566" w:rsidTr="000C40FF">
        <w:trPr>
          <w:trHeight w:val="144"/>
        </w:trPr>
        <w:tc>
          <w:tcPr>
            <w:tcW w:w="3000" w:type="dxa"/>
            <w:vAlign w:val="center"/>
          </w:tcPr>
          <w:p w:rsidR="00CC16C9" w:rsidRPr="00FE0566" w:rsidRDefault="00CC16C9" w:rsidP="000C40FF">
            <w:pPr>
              <w:pStyle w:val="Header"/>
              <w:spacing w:before="20" w:after="20"/>
              <w:rPr>
                <w:rFonts w:ascii="Arial" w:hAnsi="Arial" w:cs="Arial"/>
                <w:b/>
              </w:rPr>
            </w:pPr>
            <w:r w:rsidRPr="00FE0566">
              <w:rPr>
                <w:rFonts w:ascii="Arial" w:hAnsi="Arial" w:cs="Arial"/>
                <w:b/>
              </w:rPr>
              <w:t>Organization</w:t>
            </w:r>
          </w:p>
        </w:tc>
        <w:tc>
          <w:tcPr>
            <w:tcW w:w="3000" w:type="dxa"/>
            <w:vAlign w:val="center"/>
          </w:tcPr>
          <w:p w:rsidR="00CC16C9" w:rsidRPr="00FE0566" w:rsidRDefault="00CC16C9" w:rsidP="000C40FF">
            <w:pPr>
              <w:pStyle w:val="Header"/>
              <w:spacing w:before="20" w:after="20"/>
              <w:rPr>
                <w:rFonts w:ascii="Arial" w:hAnsi="Arial" w:cs="Arial"/>
                <w:b/>
              </w:rPr>
            </w:pPr>
            <w:r w:rsidRPr="00FE0566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3000" w:type="dxa"/>
            <w:vAlign w:val="center"/>
          </w:tcPr>
          <w:p w:rsidR="00CC16C9" w:rsidRPr="00FE0566" w:rsidRDefault="00CC16C9" w:rsidP="000C40FF">
            <w:pPr>
              <w:pStyle w:val="Header"/>
              <w:spacing w:before="20" w:after="20"/>
              <w:rPr>
                <w:rFonts w:ascii="Arial" w:hAnsi="Arial" w:cs="Arial"/>
                <w:b/>
              </w:rPr>
            </w:pPr>
            <w:r w:rsidRPr="00FE0566">
              <w:rPr>
                <w:rFonts w:ascii="Arial" w:hAnsi="Arial" w:cs="Arial"/>
                <w:b/>
              </w:rPr>
              <w:t xml:space="preserve">Duration </w:t>
            </w:r>
          </w:p>
        </w:tc>
      </w:tr>
      <w:tr w:rsidR="00542913" w:rsidRPr="00FE0566" w:rsidTr="000C40FF">
        <w:trPr>
          <w:trHeight w:val="144"/>
        </w:trPr>
        <w:tc>
          <w:tcPr>
            <w:tcW w:w="3000" w:type="dxa"/>
            <w:vAlign w:val="center"/>
          </w:tcPr>
          <w:p w:rsidR="00542913" w:rsidRPr="00FE0566" w:rsidRDefault="00542913" w:rsidP="000C40FF">
            <w:pPr>
              <w:pStyle w:val="Header"/>
              <w:spacing w:before="2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EY GDS LLP</w:t>
            </w:r>
          </w:p>
        </w:tc>
        <w:tc>
          <w:tcPr>
            <w:tcW w:w="3000" w:type="dxa"/>
            <w:vAlign w:val="center"/>
          </w:tcPr>
          <w:p w:rsidR="00542913" w:rsidRPr="00FE0566" w:rsidRDefault="00542913" w:rsidP="000C40FF">
            <w:pPr>
              <w:pStyle w:val="Header"/>
              <w:spacing w:before="2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Sr. Technical Lead</w:t>
            </w:r>
          </w:p>
        </w:tc>
        <w:tc>
          <w:tcPr>
            <w:tcW w:w="3000" w:type="dxa"/>
            <w:vAlign w:val="center"/>
          </w:tcPr>
          <w:p w:rsidR="00542913" w:rsidRPr="00FE0566" w:rsidRDefault="00542913" w:rsidP="000C40FF">
            <w:pPr>
              <w:pStyle w:val="Header"/>
              <w:spacing w:before="2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Sep 2019 to Till Date</w:t>
            </w:r>
          </w:p>
        </w:tc>
      </w:tr>
      <w:tr w:rsidR="0068315A" w:rsidRPr="00FE0566" w:rsidTr="000C40FF">
        <w:trPr>
          <w:trHeight w:val="144"/>
        </w:trPr>
        <w:tc>
          <w:tcPr>
            <w:tcW w:w="3000" w:type="dxa"/>
            <w:vAlign w:val="center"/>
          </w:tcPr>
          <w:p w:rsidR="0068315A" w:rsidRDefault="00C40E1D" w:rsidP="00234A7F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Chartered Bank</w:t>
            </w:r>
          </w:p>
        </w:tc>
        <w:tc>
          <w:tcPr>
            <w:tcW w:w="3000" w:type="dxa"/>
            <w:vAlign w:val="center"/>
          </w:tcPr>
          <w:p w:rsidR="0068315A" w:rsidRDefault="0068315A" w:rsidP="00234A7F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Technical Lead</w:t>
            </w:r>
          </w:p>
        </w:tc>
        <w:tc>
          <w:tcPr>
            <w:tcW w:w="3000" w:type="dxa"/>
            <w:vAlign w:val="center"/>
          </w:tcPr>
          <w:p w:rsidR="0068315A" w:rsidRDefault="0068315A" w:rsidP="00542913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May 2016 to </w:t>
            </w:r>
            <w:r w:rsidR="00542913">
              <w:rPr>
                <w:rFonts w:ascii="Arial" w:hAnsi="Arial" w:cs="Arial"/>
              </w:rPr>
              <w:t>Aug 2019</w:t>
            </w:r>
          </w:p>
        </w:tc>
      </w:tr>
      <w:tr w:rsidR="00540DEE" w:rsidRPr="00FE0566" w:rsidTr="000C40FF">
        <w:trPr>
          <w:trHeight w:val="144"/>
        </w:trPr>
        <w:tc>
          <w:tcPr>
            <w:tcW w:w="3000" w:type="dxa"/>
            <w:vAlign w:val="center"/>
          </w:tcPr>
          <w:p w:rsidR="00540DEE" w:rsidRPr="00FE0566" w:rsidRDefault="00F3236C" w:rsidP="00234A7F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Systems Technology Group</w:t>
            </w:r>
          </w:p>
        </w:tc>
        <w:tc>
          <w:tcPr>
            <w:tcW w:w="3000" w:type="dxa"/>
            <w:vAlign w:val="center"/>
          </w:tcPr>
          <w:p w:rsidR="00540DEE" w:rsidRPr="00FE0566" w:rsidRDefault="00290FDA" w:rsidP="00234A7F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Senior </w:t>
            </w:r>
            <w:r w:rsidR="00F3236C" w:rsidRPr="001D5A9C">
              <w:rPr>
                <w:rFonts w:ascii="Arial" w:hAnsi="Arial" w:cs="Arial"/>
              </w:rPr>
              <w:t>Software Engineer</w:t>
            </w:r>
          </w:p>
        </w:tc>
        <w:tc>
          <w:tcPr>
            <w:tcW w:w="3000" w:type="dxa"/>
            <w:vAlign w:val="center"/>
          </w:tcPr>
          <w:p w:rsidR="00540DEE" w:rsidRPr="00FE0566" w:rsidRDefault="00F3236C" w:rsidP="0068315A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January 2014 to </w:t>
            </w:r>
            <w:r w:rsidR="0068315A">
              <w:rPr>
                <w:rFonts w:ascii="Arial" w:hAnsi="Arial" w:cs="Arial"/>
              </w:rPr>
              <w:t>April 2016</w:t>
            </w:r>
          </w:p>
        </w:tc>
      </w:tr>
      <w:tr w:rsidR="00F3236C" w:rsidRPr="00FE0566" w:rsidTr="000C40FF">
        <w:trPr>
          <w:trHeight w:val="144"/>
        </w:trPr>
        <w:tc>
          <w:tcPr>
            <w:tcW w:w="3000" w:type="dxa"/>
            <w:vAlign w:val="center"/>
          </w:tcPr>
          <w:p w:rsidR="00F3236C" w:rsidRPr="00FE0566" w:rsidRDefault="00F3236C" w:rsidP="00480921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proofErr w:type="spellStart"/>
            <w:r w:rsidRPr="00FE0566">
              <w:rPr>
                <w:rFonts w:ascii="Arial" w:hAnsi="Arial" w:cs="Arial"/>
              </w:rPr>
              <w:t>Adaptavant</w:t>
            </w:r>
            <w:proofErr w:type="spellEnd"/>
            <w:r w:rsidRPr="00FE0566">
              <w:rPr>
                <w:rFonts w:ascii="Arial" w:hAnsi="Arial" w:cs="Arial"/>
              </w:rPr>
              <w:t xml:space="preserve"> Technologies</w:t>
            </w:r>
          </w:p>
        </w:tc>
        <w:tc>
          <w:tcPr>
            <w:tcW w:w="3000" w:type="dxa"/>
            <w:vAlign w:val="center"/>
          </w:tcPr>
          <w:p w:rsidR="00F3236C" w:rsidRPr="00FE0566" w:rsidRDefault="00F3236C" w:rsidP="00480921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 w:rsidRPr="001D5A9C">
              <w:rPr>
                <w:rFonts w:ascii="Arial" w:hAnsi="Arial" w:cs="Arial"/>
              </w:rPr>
              <w:t>Software Engineer</w:t>
            </w:r>
          </w:p>
        </w:tc>
        <w:tc>
          <w:tcPr>
            <w:tcW w:w="3000" w:type="dxa"/>
            <w:vAlign w:val="center"/>
          </w:tcPr>
          <w:p w:rsidR="00F3236C" w:rsidRPr="00FE0566" w:rsidRDefault="00F3236C" w:rsidP="00480921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 w:rsidRPr="00FE0566">
              <w:rPr>
                <w:rFonts w:ascii="Arial" w:hAnsi="Arial" w:cs="Arial"/>
              </w:rPr>
              <w:t xml:space="preserve">April 2012 to </w:t>
            </w:r>
            <w:r w:rsidRPr="007C1A5E">
              <w:rPr>
                <w:rFonts w:ascii="Arial" w:hAnsi="Arial" w:cs="Arial"/>
              </w:rPr>
              <w:t>January 2014</w:t>
            </w:r>
          </w:p>
        </w:tc>
      </w:tr>
      <w:tr w:rsidR="00F3236C" w:rsidRPr="00FE0566" w:rsidTr="000C40FF">
        <w:trPr>
          <w:trHeight w:val="144"/>
        </w:trPr>
        <w:tc>
          <w:tcPr>
            <w:tcW w:w="3000" w:type="dxa"/>
            <w:vAlign w:val="center"/>
          </w:tcPr>
          <w:p w:rsidR="00F3236C" w:rsidRPr="00FE0566" w:rsidRDefault="00F3236C" w:rsidP="00480921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proofErr w:type="spellStart"/>
            <w:r w:rsidRPr="00FE0566">
              <w:rPr>
                <w:rFonts w:ascii="Arial" w:hAnsi="Arial" w:cs="Arial"/>
              </w:rPr>
              <w:t>Datasoft</w:t>
            </w:r>
            <w:proofErr w:type="spellEnd"/>
            <w:r w:rsidRPr="00FE0566">
              <w:rPr>
                <w:rFonts w:ascii="Arial" w:hAnsi="Arial" w:cs="Arial"/>
              </w:rPr>
              <w:t xml:space="preserve"> Technologies</w:t>
            </w:r>
          </w:p>
        </w:tc>
        <w:tc>
          <w:tcPr>
            <w:tcW w:w="3000" w:type="dxa"/>
            <w:vAlign w:val="center"/>
          </w:tcPr>
          <w:p w:rsidR="00F3236C" w:rsidRPr="00FE0566" w:rsidRDefault="00F3236C" w:rsidP="00480921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 w:rsidRPr="00FE0566">
              <w:rPr>
                <w:rFonts w:ascii="Arial" w:hAnsi="Arial" w:cs="Arial"/>
                <w:bCs/>
              </w:rPr>
              <w:t>Software Developer</w:t>
            </w:r>
          </w:p>
        </w:tc>
        <w:tc>
          <w:tcPr>
            <w:tcW w:w="3000" w:type="dxa"/>
            <w:vAlign w:val="center"/>
          </w:tcPr>
          <w:p w:rsidR="00F3236C" w:rsidRPr="00FE0566" w:rsidRDefault="00F3236C" w:rsidP="00480921">
            <w:pPr>
              <w:jc w:val="both"/>
              <w:rPr>
                <w:rFonts w:ascii="Arial" w:hAnsi="Arial" w:cs="Arial"/>
              </w:rPr>
            </w:pPr>
            <w:r w:rsidRPr="00FE0566">
              <w:rPr>
                <w:rFonts w:ascii="Arial" w:hAnsi="Arial" w:cs="Arial"/>
              </w:rPr>
              <w:t xml:space="preserve">April 2011 to April 2012 </w:t>
            </w:r>
          </w:p>
        </w:tc>
      </w:tr>
      <w:tr w:rsidR="00F3236C" w:rsidRPr="00FE0566" w:rsidTr="000C40FF">
        <w:trPr>
          <w:trHeight w:val="144"/>
        </w:trPr>
        <w:tc>
          <w:tcPr>
            <w:tcW w:w="3000" w:type="dxa"/>
            <w:vAlign w:val="center"/>
          </w:tcPr>
          <w:p w:rsidR="00F3236C" w:rsidRPr="00FE0566" w:rsidRDefault="00F3236C" w:rsidP="00480921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proofErr w:type="spellStart"/>
            <w:r w:rsidRPr="00FE0566">
              <w:rPr>
                <w:rFonts w:ascii="Arial" w:hAnsi="Arial" w:cs="Arial"/>
                <w:bCs/>
              </w:rPr>
              <w:t>Symbiosys</w:t>
            </w:r>
            <w:proofErr w:type="spellEnd"/>
            <w:r w:rsidRPr="00FE0566">
              <w:rPr>
                <w:rFonts w:ascii="Arial" w:hAnsi="Arial" w:cs="Arial"/>
                <w:b/>
                <w:bCs/>
              </w:rPr>
              <w:t xml:space="preserve"> </w:t>
            </w:r>
            <w:r w:rsidRPr="00FE0566">
              <w:rPr>
                <w:rFonts w:ascii="Arial" w:hAnsi="Arial" w:cs="Arial"/>
              </w:rPr>
              <w:t>Technologies</w:t>
            </w:r>
          </w:p>
        </w:tc>
        <w:tc>
          <w:tcPr>
            <w:tcW w:w="3000" w:type="dxa"/>
            <w:vAlign w:val="center"/>
          </w:tcPr>
          <w:p w:rsidR="00F3236C" w:rsidRPr="00FE0566" w:rsidRDefault="00F3236C" w:rsidP="00480921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 w:rsidRPr="00FE0566">
              <w:rPr>
                <w:rFonts w:ascii="Arial" w:hAnsi="Arial" w:cs="Arial"/>
                <w:bCs/>
              </w:rPr>
              <w:t>Software Engineer</w:t>
            </w:r>
          </w:p>
        </w:tc>
        <w:tc>
          <w:tcPr>
            <w:tcW w:w="3000" w:type="dxa"/>
            <w:vAlign w:val="center"/>
          </w:tcPr>
          <w:p w:rsidR="00F3236C" w:rsidRPr="00FE0566" w:rsidRDefault="009766D8" w:rsidP="00480921">
            <w:pPr>
              <w:suppressAutoHyphens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April 2010 to </w:t>
            </w:r>
            <w:r w:rsidR="00F3236C" w:rsidRPr="00FE0566">
              <w:rPr>
                <w:rFonts w:ascii="Arial" w:hAnsi="Arial" w:cs="Arial"/>
              </w:rPr>
              <w:t>April 2011</w:t>
            </w:r>
          </w:p>
        </w:tc>
      </w:tr>
    </w:tbl>
    <w:p w:rsidR="00A4658B" w:rsidRDefault="00A4658B" w:rsidP="00261A38">
      <w:pPr>
        <w:jc w:val="both"/>
        <w:rPr>
          <w:rFonts w:ascii="Arial" w:hAnsi="Arial" w:cs="Arial"/>
          <w:b/>
          <w:bCs/>
          <w:color w:val="000000"/>
          <w:u w:val="single"/>
        </w:rPr>
      </w:pPr>
    </w:p>
    <w:p w:rsidR="004F2DDF" w:rsidRDefault="004F2DDF" w:rsidP="00261A38">
      <w:pPr>
        <w:jc w:val="both"/>
        <w:rPr>
          <w:rFonts w:ascii="Arial" w:hAnsi="Arial" w:cs="Arial"/>
          <w:b/>
          <w:bCs/>
          <w:color w:val="000000"/>
          <w:u w:val="single"/>
        </w:rPr>
      </w:pPr>
    </w:p>
    <w:p w:rsidR="004F2DDF" w:rsidRPr="00C04BE2" w:rsidRDefault="004F2DDF" w:rsidP="00261A38">
      <w:pPr>
        <w:jc w:val="both"/>
        <w:rPr>
          <w:rFonts w:ascii="Arial" w:hAnsi="Arial" w:cs="Arial"/>
          <w:b/>
          <w:bCs/>
          <w:color w:val="000000"/>
          <w:u w:val="single"/>
        </w:rPr>
      </w:pPr>
    </w:p>
    <w:p w:rsidR="002573E8" w:rsidRPr="00C04BE2" w:rsidRDefault="00662920" w:rsidP="00261A38">
      <w:pPr>
        <w:jc w:val="both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C04BE2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TECHNICAL SKILLS</w:t>
      </w:r>
    </w:p>
    <w:p w:rsidR="002573E8" w:rsidRPr="00C04BE2" w:rsidRDefault="002573E8" w:rsidP="00261A38">
      <w:pPr>
        <w:jc w:val="both"/>
        <w:rPr>
          <w:rFonts w:ascii="Arial" w:hAnsi="Arial" w:cs="Arial"/>
        </w:rPr>
      </w:pPr>
    </w:p>
    <w:tbl>
      <w:tblPr>
        <w:tblW w:w="90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4498"/>
        <w:gridCol w:w="4502"/>
      </w:tblGrid>
      <w:tr w:rsidR="004D4C6B" w:rsidRPr="00FE0566" w:rsidTr="00C04BE2">
        <w:trPr>
          <w:trHeight w:val="144"/>
        </w:trPr>
        <w:tc>
          <w:tcPr>
            <w:tcW w:w="4505" w:type="dxa"/>
            <w:gridSpan w:val="2"/>
            <w:vAlign w:val="center"/>
          </w:tcPr>
          <w:p w:rsidR="004D4C6B" w:rsidRPr="00FE0566" w:rsidRDefault="004D4C6B" w:rsidP="00C04BE2">
            <w:pPr>
              <w:pStyle w:val="Heading1"/>
              <w:spacing w:before="60" w:after="60"/>
              <w:rPr>
                <w:rFonts w:ascii="Arial" w:hAnsi="Arial" w:cs="Arial"/>
                <w:b/>
                <w:smallCaps/>
                <w:spacing w:val="4"/>
              </w:rPr>
            </w:pPr>
            <w:r w:rsidRPr="00FE0566">
              <w:rPr>
                <w:rFonts w:ascii="Arial" w:hAnsi="Arial" w:cs="Arial"/>
                <w:b/>
                <w:smallCaps/>
                <w:spacing w:val="4"/>
              </w:rPr>
              <w:t>operating system</w:t>
            </w:r>
          </w:p>
        </w:tc>
        <w:tc>
          <w:tcPr>
            <w:tcW w:w="4502" w:type="dxa"/>
            <w:vAlign w:val="center"/>
          </w:tcPr>
          <w:p w:rsidR="004D4C6B" w:rsidRPr="00FE0566" w:rsidRDefault="004D4C6B" w:rsidP="00C04BE2">
            <w:pPr>
              <w:tabs>
                <w:tab w:val="left" w:pos="360"/>
              </w:tabs>
              <w:suppressAutoHyphens/>
              <w:spacing w:before="60" w:after="60"/>
              <w:ind w:right="65"/>
              <w:rPr>
                <w:rFonts w:ascii="Arial" w:hAnsi="Arial" w:cs="Arial"/>
                <w:spacing w:val="-2"/>
              </w:rPr>
            </w:pPr>
            <w:r w:rsidRPr="00FE0566">
              <w:rPr>
                <w:rFonts w:ascii="Arial" w:hAnsi="Arial" w:cs="Arial"/>
                <w:spacing w:val="-2"/>
              </w:rPr>
              <w:t>Windows XP, Windows 7 &amp; 8</w:t>
            </w:r>
            <w:r w:rsidR="0045439C">
              <w:rPr>
                <w:rFonts w:ascii="Arial" w:hAnsi="Arial" w:cs="Arial"/>
                <w:spacing w:val="-2"/>
              </w:rPr>
              <w:t>, Unix</w:t>
            </w:r>
          </w:p>
        </w:tc>
      </w:tr>
      <w:tr w:rsidR="004D4C6B" w:rsidRPr="00FE0566" w:rsidTr="00C04BE2">
        <w:trPr>
          <w:trHeight w:val="144"/>
        </w:trPr>
        <w:tc>
          <w:tcPr>
            <w:tcW w:w="4505" w:type="dxa"/>
            <w:gridSpan w:val="2"/>
            <w:vAlign w:val="center"/>
          </w:tcPr>
          <w:p w:rsidR="004D4C6B" w:rsidRPr="00FE0566" w:rsidRDefault="004D4C6B" w:rsidP="00C04BE2">
            <w:pPr>
              <w:pStyle w:val="Heading1"/>
              <w:spacing w:before="60" w:after="60"/>
              <w:rPr>
                <w:rFonts w:ascii="Arial" w:hAnsi="Arial" w:cs="Arial"/>
                <w:b/>
                <w:smallCaps/>
                <w:spacing w:val="4"/>
              </w:rPr>
            </w:pPr>
            <w:r w:rsidRPr="00FE0566">
              <w:rPr>
                <w:rFonts w:ascii="Arial" w:hAnsi="Arial" w:cs="Arial"/>
                <w:b/>
                <w:smallCaps/>
                <w:spacing w:val="4"/>
              </w:rPr>
              <w:t>framework</w:t>
            </w:r>
            <w:r w:rsidR="00951FFF">
              <w:rPr>
                <w:rFonts w:ascii="Arial" w:hAnsi="Arial" w:cs="Arial"/>
                <w:b/>
                <w:smallCaps/>
                <w:spacing w:val="4"/>
              </w:rPr>
              <w:t>/</w:t>
            </w:r>
            <w:proofErr w:type="spellStart"/>
            <w:r w:rsidR="00951FFF">
              <w:rPr>
                <w:rFonts w:ascii="Arial" w:hAnsi="Arial" w:cs="Arial"/>
                <w:b/>
                <w:smallCaps/>
                <w:spacing w:val="4"/>
              </w:rPr>
              <w:t>Techonologies</w:t>
            </w:r>
            <w:proofErr w:type="spellEnd"/>
          </w:p>
        </w:tc>
        <w:tc>
          <w:tcPr>
            <w:tcW w:w="4502" w:type="dxa"/>
            <w:vAlign w:val="center"/>
          </w:tcPr>
          <w:p w:rsidR="00F33351" w:rsidRDefault="00185791" w:rsidP="00185791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Struts1.3</w:t>
            </w:r>
            <w:r w:rsidR="004D4C6B" w:rsidRPr="00FE0566">
              <w:rPr>
                <w:rFonts w:ascii="Arial" w:hAnsi="Arial" w:cs="Arial"/>
              </w:rPr>
              <w:t xml:space="preserve">, Struts 2,  Spring, </w:t>
            </w:r>
            <w:r w:rsidR="00F33351">
              <w:rPr>
                <w:rFonts w:ascii="Arial" w:hAnsi="Arial" w:cs="Arial"/>
              </w:rPr>
              <w:t>Spring Boot,</w:t>
            </w:r>
          </w:p>
          <w:p w:rsidR="004D4C6B" w:rsidRPr="00FE0566" w:rsidRDefault="004D4C6B" w:rsidP="00185791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  <w:spacing w:val="-2"/>
              </w:rPr>
            </w:pPr>
            <w:r w:rsidRPr="00FE0566">
              <w:rPr>
                <w:rFonts w:ascii="Arial" w:hAnsi="Arial" w:cs="Arial"/>
              </w:rPr>
              <w:t>Hi</w:t>
            </w:r>
            <w:r w:rsidR="00F654AE">
              <w:rPr>
                <w:rFonts w:ascii="Arial" w:hAnsi="Arial" w:cs="Arial"/>
              </w:rPr>
              <w:t>bernate3</w:t>
            </w:r>
            <w:r w:rsidR="00590AA0">
              <w:rPr>
                <w:rFonts w:ascii="Arial" w:hAnsi="Arial" w:cs="Arial"/>
              </w:rPr>
              <w:t>, Angular 8</w:t>
            </w:r>
            <w:r w:rsidR="00951FFF">
              <w:rPr>
                <w:rFonts w:ascii="Arial" w:hAnsi="Arial" w:cs="Arial"/>
              </w:rPr>
              <w:t xml:space="preserve"> , Docker</w:t>
            </w:r>
          </w:p>
        </w:tc>
      </w:tr>
      <w:tr w:rsidR="003D65A6" w:rsidRPr="00FE0566" w:rsidTr="00C04BE2">
        <w:trPr>
          <w:trHeight w:val="144"/>
        </w:trPr>
        <w:tc>
          <w:tcPr>
            <w:tcW w:w="4505" w:type="dxa"/>
            <w:gridSpan w:val="2"/>
            <w:vAlign w:val="center"/>
          </w:tcPr>
          <w:p w:rsidR="003D65A6" w:rsidRPr="00FE0566" w:rsidRDefault="003D65A6" w:rsidP="00C04BE2">
            <w:pPr>
              <w:pStyle w:val="Heading1"/>
              <w:spacing w:before="60" w:after="60"/>
              <w:rPr>
                <w:rFonts w:ascii="Arial" w:hAnsi="Arial" w:cs="Arial"/>
                <w:b/>
                <w:smallCaps/>
                <w:spacing w:val="4"/>
              </w:rPr>
            </w:pPr>
            <w:r>
              <w:rPr>
                <w:rFonts w:ascii="Arial" w:hAnsi="Arial" w:cs="Arial"/>
                <w:b/>
                <w:smallCaps/>
                <w:spacing w:val="4"/>
              </w:rPr>
              <w:t>Certifications</w:t>
            </w:r>
          </w:p>
        </w:tc>
        <w:tc>
          <w:tcPr>
            <w:tcW w:w="4502" w:type="dxa"/>
            <w:vAlign w:val="center"/>
          </w:tcPr>
          <w:p w:rsidR="003D65A6" w:rsidRDefault="003D65A6" w:rsidP="00185791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Azure Developer Associate</w:t>
            </w:r>
          </w:p>
        </w:tc>
      </w:tr>
      <w:tr w:rsidR="004D4C6B" w:rsidRPr="00FE0566" w:rsidTr="00C04BE2">
        <w:trPr>
          <w:trHeight w:val="144"/>
        </w:trPr>
        <w:tc>
          <w:tcPr>
            <w:tcW w:w="4505" w:type="dxa"/>
            <w:gridSpan w:val="2"/>
            <w:vAlign w:val="center"/>
          </w:tcPr>
          <w:p w:rsidR="004D4C6B" w:rsidRPr="00FE0566" w:rsidRDefault="004D4C6B" w:rsidP="00C04BE2">
            <w:pPr>
              <w:pStyle w:val="Heading1"/>
              <w:spacing w:before="60" w:after="60"/>
              <w:rPr>
                <w:rFonts w:ascii="Arial" w:hAnsi="Arial" w:cs="Arial"/>
                <w:b/>
                <w:smallCaps/>
                <w:spacing w:val="4"/>
              </w:rPr>
            </w:pPr>
            <w:r w:rsidRPr="00FE0566">
              <w:rPr>
                <w:rFonts w:ascii="Arial" w:hAnsi="Arial" w:cs="Arial"/>
                <w:b/>
                <w:smallCaps/>
                <w:spacing w:val="4"/>
              </w:rPr>
              <w:t>programming language</w:t>
            </w:r>
          </w:p>
        </w:tc>
        <w:tc>
          <w:tcPr>
            <w:tcW w:w="4502" w:type="dxa"/>
            <w:vAlign w:val="center"/>
          </w:tcPr>
          <w:p w:rsidR="004D4C6B" w:rsidRPr="00FE0566" w:rsidRDefault="004D4C6B" w:rsidP="00C04BE2">
            <w:pPr>
              <w:tabs>
                <w:tab w:val="left" w:pos="360"/>
              </w:tabs>
              <w:suppressAutoHyphens/>
              <w:spacing w:before="60" w:after="60"/>
              <w:ind w:right="65"/>
              <w:rPr>
                <w:rFonts w:ascii="Arial" w:hAnsi="Arial" w:cs="Arial"/>
                <w:spacing w:val="-2"/>
              </w:rPr>
            </w:pPr>
            <w:r w:rsidRPr="00FE0566">
              <w:rPr>
                <w:rFonts w:ascii="Arial" w:hAnsi="Arial" w:cs="Arial"/>
                <w:spacing w:val="-2"/>
              </w:rPr>
              <w:t>Java</w:t>
            </w:r>
            <w:r w:rsidR="00590AA0">
              <w:rPr>
                <w:rFonts w:ascii="Arial" w:hAnsi="Arial" w:cs="Arial"/>
                <w:spacing w:val="-2"/>
              </w:rPr>
              <w:t>8</w:t>
            </w:r>
            <w:r w:rsidRPr="00FE0566">
              <w:rPr>
                <w:rFonts w:ascii="Arial" w:hAnsi="Arial" w:cs="Arial"/>
                <w:spacing w:val="-2"/>
              </w:rPr>
              <w:t xml:space="preserve"> (Core &amp; Advanced)</w:t>
            </w:r>
          </w:p>
        </w:tc>
      </w:tr>
      <w:tr w:rsidR="004D4C6B" w:rsidRPr="00FE0566" w:rsidTr="00C04BE2">
        <w:trPr>
          <w:trHeight w:val="144"/>
        </w:trPr>
        <w:tc>
          <w:tcPr>
            <w:tcW w:w="4505" w:type="dxa"/>
            <w:gridSpan w:val="2"/>
            <w:vAlign w:val="center"/>
          </w:tcPr>
          <w:p w:rsidR="004D4C6B" w:rsidRPr="00FE0566" w:rsidRDefault="004D4C6B" w:rsidP="00C04BE2">
            <w:pPr>
              <w:pStyle w:val="Heading1"/>
              <w:spacing w:before="60" w:after="60"/>
              <w:rPr>
                <w:rFonts w:ascii="Arial" w:hAnsi="Arial" w:cs="Arial"/>
                <w:b/>
                <w:smallCaps/>
                <w:spacing w:val="4"/>
              </w:rPr>
            </w:pPr>
            <w:r w:rsidRPr="00FE0566">
              <w:rPr>
                <w:rFonts w:ascii="Arial" w:hAnsi="Arial" w:cs="Arial"/>
                <w:b/>
                <w:smallCaps/>
                <w:spacing w:val="4"/>
              </w:rPr>
              <w:t>ide tools</w:t>
            </w:r>
            <w:r w:rsidR="005007EC">
              <w:rPr>
                <w:rFonts w:ascii="Arial" w:hAnsi="Arial" w:cs="Arial"/>
                <w:b/>
                <w:smallCaps/>
                <w:spacing w:val="4"/>
              </w:rPr>
              <w:t>11</w:t>
            </w:r>
          </w:p>
        </w:tc>
        <w:tc>
          <w:tcPr>
            <w:tcW w:w="4502" w:type="dxa"/>
            <w:vAlign w:val="center"/>
          </w:tcPr>
          <w:p w:rsidR="004D4C6B" w:rsidRPr="00FE0566" w:rsidRDefault="007F1B5C" w:rsidP="00F33E54">
            <w:pPr>
              <w:tabs>
                <w:tab w:val="left" w:pos="360"/>
              </w:tabs>
              <w:suppressAutoHyphens/>
              <w:spacing w:before="60" w:after="60"/>
              <w:ind w:right="65"/>
              <w:rPr>
                <w:rFonts w:ascii="Arial" w:hAnsi="Arial" w:cs="Arial"/>
                <w:spacing w:val="-2"/>
              </w:rPr>
            </w:pPr>
            <w:r w:rsidRPr="00FE0566">
              <w:rPr>
                <w:rFonts w:ascii="Arial" w:hAnsi="Arial" w:cs="Arial"/>
                <w:spacing w:val="-2"/>
              </w:rPr>
              <w:t>Eclipse 3.6</w:t>
            </w:r>
            <w:r w:rsidR="007156A8">
              <w:rPr>
                <w:rFonts w:ascii="Arial" w:hAnsi="Arial" w:cs="Arial"/>
                <w:spacing w:val="-2"/>
              </w:rPr>
              <w:t xml:space="preserve">, </w:t>
            </w:r>
            <w:r w:rsidR="007156A8" w:rsidRPr="00FE0566">
              <w:rPr>
                <w:rFonts w:ascii="Arial" w:hAnsi="Arial" w:cs="Arial"/>
                <w:spacing w:val="-2"/>
              </w:rPr>
              <w:t>Net Beans 7.1</w:t>
            </w:r>
            <w:r w:rsidR="0051193D">
              <w:rPr>
                <w:rFonts w:ascii="Arial" w:hAnsi="Arial" w:cs="Arial"/>
                <w:spacing w:val="-2"/>
              </w:rPr>
              <w:t>,</w:t>
            </w:r>
          </w:p>
        </w:tc>
      </w:tr>
      <w:tr w:rsidR="00602A63" w:rsidRPr="00FE0566" w:rsidTr="00C04BE2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  <w:trHeight w:val="144"/>
        </w:trPr>
        <w:tc>
          <w:tcPr>
            <w:tcW w:w="4498" w:type="dxa"/>
            <w:vAlign w:val="center"/>
          </w:tcPr>
          <w:p w:rsidR="00602A63" w:rsidRPr="00FE0566" w:rsidRDefault="000D1B38" w:rsidP="00C04BE2">
            <w:pPr>
              <w:pStyle w:val="Heading1"/>
              <w:spacing w:before="60" w:after="60"/>
              <w:rPr>
                <w:rFonts w:ascii="Arial" w:hAnsi="Arial" w:cs="Arial"/>
                <w:b/>
                <w:smallCaps/>
                <w:spacing w:val="4"/>
              </w:rPr>
            </w:pPr>
            <w:r w:rsidRPr="00FE0566">
              <w:rPr>
                <w:rFonts w:ascii="Arial" w:hAnsi="Arial" w:cs="Arial"/>
                <w:b/>
                <w:smallCaps/>
                <w:spacing w:val="4"/>
              </w:rPr>
              <w:t>Scheduling Tools</w:t>
            </w:r>
          </w:p>
        </w:tc>
        <w:tc>
          <w:tcPr>
            <w:tcW w:w="4502" w:type="dxa"/>
            <w:vAlign w:val="center"/>
          </w:tcPr>
          <w:p w:rsidR="006F24B6" w:rsidRDefault="004D4C6B" w:rsidP="008D103C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  <w:spacing w:val="-2"/>
              </w:rPr>
            </w:pPr>
            <w:r w:rsidRPr="00FE0566">
              <w:rPr>
                <w:rStyle w:val="westernChar"/>
                <w:rFonts w:ascii="Arial" w:eastAsia="Calibri" w:hAnsi="Arial" w:cs="Arial"/>
                <w:sz w:val="20"/>
                <w:szCs w:val="20"/>
              </w:rPr>
              <w:t>HTML, JavaScript,</w:t>
            </w:r>
            <w:r w:rsidR="003A0E73">
              <w:rPr>
                <w:rStyle w:val="westernChar"/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FE0566">
              <w:rPr>
                <w:rStyle w:val="westernChar"/>
                <w:rFonts w:ascii="Arial" w:eastAsia="Calibri" w:hAnsi="Arial" w:cs="Arial"/>
                <w:sz w:val="20"/>
                <w:szCs w:val="20"/>
              </w:rPr>
              <w:t>Ajax,XML,Jquery</w:t>
            </w:r>
            <w:proofErr w:type="spellEnd"/>
            <w:r w:rsidRPr="00FE0566">
              <w:rPr>
                <w:rStyle w:val="westernChar"/>
                <w:rFonts w:ascii="Arial" w:eastAsia="Calibri" w:hAnsi="Arial" w:cs="Arial"/>
                <w:bCs/>
                <w:sz w:val="20"/>
                <w:szCs w:val="20"/>
              </w:rPr>
              <w:t>,</w:t>
            </w:r>
            <w:r w:rsidR="00FF35D2" w:rsidRPr="00FE0566">
              <w:rPr>
                <w:rFonts w:ascii="Arial" w:hAnsi="Arial" w:cs="Arial"/>
                <w:spacing w:val="-2"/>
              </w:rPr>
              <w:t xml:space="preserve"> SVN, </w:t>
            </w:r>
          </w:p>
          <w:p w:rsidR="00FF35D2" w:rsidRPr="008D103C" w:rsidRDefault="00FF35D2" w:rsidP="008D103C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eastAsia="Calibri" w:hAnsi="Arial" w:cs="Arial"/>
                <w:bCs/>
              </w:rPr>
            </w:pPr>
            <w:r w:rsidRPr="00FE0566">
              <w:rPr>
                <w:rFonts w:ascii="Arial" w:hAnsi="Arial" w:cs="Arial"/>
                <w:spacing w:val="-2"/>
              </w:rPr>
              <w:t xml:space="preserve">Jenkins,  Ant </w:t>
            </w:r>
            <w:r w:rsidR="0099412C">
              <w:rPr>
                <w:rFonts w:ascii="Arial" w:hAnsi="Arial" w:cs="Arial"/>
                <w:spacing w:val="-2"/>
              </w:rPr>
              <w:t>,GIT</w:t>
            </w:r>
          </w:p>
          <w:p w:rsidR="00602A63" w:rsidRPr="00FE0566" w:rsidRDefault="00FF35D2" w:rsidP="00C04BE2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 w:rsidRPr="00FE0566">
              <w:rPr>
                <w:rFonts w:ascii="Arial" w:hAnsi="Arial" w:cs="Arial"/>
                <w:spacing w:val="-2"/>
              </w:rPr>
              <w:t>Maven</w:t>
            </w:r>
            <w:r w:rsidR="00A4543E" w:rsidRPr="00FE0566">
              <w:rPr>
                <w:rFonts w:ascii="Arial" w:hAnsi="Arial" w:cs="Arial"/>
                <w:spacing w:val="-2"/>
              </w:rPr>
              <w:t xml:space="preserve">, </w:t>
            </w:r>
            <w:r w:rsidR="00F555BE">
              <w:rPr>
                <w:rFonts w:ascii="Arial" w:hAnsi="Arial" w:cs="Arial"/>
                <w:spacing w:val="-2"/>
              </w:rPr>
              <w:t>Run deck</w:t>
            </w:r>
            <w:r w:rsidR="00BC3549">
              <w:rPr>
                <w:rFonts w:ascii="Arial" w:hAnsi="Arial" w:cs="Arial"/>
                <w:spacing w:val="-2"/>
              </w:rPr>
              <w:t>, Putty</w:t>
            </w:r>
          </w:p>
        </w:tc>
      </w:tr>
      <w:tr w:rsidR="00602A63" w:rsidRPr="00FE0566" w:rsidTr="00C04BE2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  <w:trHeight w:val="144"/>
        </w:trPr>
        <w:tc>
          <w:tcPr>
            <w:tcW w:w="4498" w:type="dxa"/>
            <w:vAlign w:val="center"/>
          </w:tcPr>
          <w:p w:rsidR="00602A63" w:rsidRPr="00FE0566" w:rsidRDefault="000D1B38" w:rsidP="00C04BE2">
            <w:pPr>
              <w:pStyle w:val="Heading1"/>
              <w:spacing w:before="60" w:after="60"/>
              <w:rPr>
                <w:rFonts w:ascii="Arial" w:hAnsi="Arial" w:cs="Arial"/>
                <w:b/>
                <w:smallCaps/>
                <w:spacing w:val="4"/>
              </w:rPr>
            </w:pPr>
            <w:r w:rsidRPr="00FE0566">
              <w:rPr>
                <w:rFonts w:ascii="Arial" w:hAnsi="Arial" w:cs="Arial"/>
                <w:b/>
                <w:smallCaps/>
                <w:spacing w:val="4"/>
              </w:rPr>
              <w:t>Databases</w:t>
            </w:r>
          </w:p>
        </w:tc>
        <w:tc>
          <w:tcPr>
            <w:tcW w:w="4502" w:type="dxa"/>
            <w:vAlign w:val="center"/>
          </w:tcPr>
          <w:p w:rsidR="00602A63" w:rsidRPr="00FE0566" w:rsidRDefault="000D1B38" w:rsidP="00C04BE2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 w:rsidRPr="00FE0566">
              <w:rPr>
                <w:rFonts w:ascii="Arial" w:hAnsi="Arial" w:cs="Arial"/>
              </w:rPr>
              <w:t xml:space="preserve">Oracle </w:t>
            </w:r>
            <w:r w:rsidR="001B10FE" w:rsidRPr="00FE0566">
              <w:rPr>
                <w:rFonts w:ascii="Arial" w:hAnsi="Arial" w:cs="Arial"/>
              </w:rPr>
              <w:t>11g</w:t>
            </w:r>
            <w:r w:rsidR="006D71F5">
              <w:rPr>
                <w:rFonts w:ascii="Arial" w:hAnsi="Arial" w:cs="Arial"/>
              </w:rPr>
              <w:t>, Mongo DB</w:t>
            </w:r>
            <w:r w:rsidR="00FB5CC7">
              <w:rPr>
                <w:rFonts w:ascii="Arial" w:hAnsi="Arial" w:cs="Arial"/>
              </w:rPr>
              <w:t xml:space="preserve"> , Cosmos DB</w:t>
            </w:r>
          </w:p>
        </w:tc>
      </w:tr>
      <w:tr w:rsidR="00185791" w:rsidRPr="00FE0566" w:rsidTr="00C04BE2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  <w:trHeight w:val="144"/>
        </w:trPr>
        <w:tc>
          <w:tcPr>
            <w:tcW w:w="4498" w:type="dxa"/>
            <w:vAlign w:val="center"/>
          </w:tcPr>
          <w:p w:rsidR="00185791" w:rsidRPr="00FE0566" w:rsidRDefault="00185791" w:rsidP="00C04BE2">
            <w:pPr>
              <w:pStyle w:val="Heading1"/>
              <w:spacing w:before="60" w:after="60"/>
              <w:rPr>
                <w:rFonts w:ascii="Arial" w:hAnsi="Arial" w:cs="Arial"/>
                <w:b/>
                <w:smallCaps/>
                <w:spacing w:val="4"/>
              </w:rPr>
            </w:pPr>
            <w:r>
              <w:rPr>
                <w:rFonts w:ascii="Arial" w:hAnsi="Arial" w:cs="Arial"/>
                <w:b/>
                <w:smallCaps/>
                <w:spacing w:val="4"/>
              </w:rPr>
              <w:t>Servers</w:t>
            </w:r>
          </w:p>
        </w:tc>
        <w:tc>
          <w:tcPr>
            <w:tcW w:w="4502" w:type="dxa"/>
            <w:vAlign w:val="center"/>
          </w:tcPr>
          <w:p w:rsidR="00185791" w:rsidRPr="00FE0566" w:rsidRDefault="00185791" w:rsidP="00185791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Tomcat-7.0, JBoss-6.0, Websphere-6.0</w:t>
            </w:r>
          </w:p>
        </w:tc>
      </w:tr>
    </w:tbl>
    <w:p w:rsidR="00930D88" w:rsidRDefault="00930D88" w:rsidP="00261A38">
      <w:pPr>
        <w:pStyle w:val="Heading2"/>
        <w:jc w:val="both"/>
        <w:rPr>
          <w:i w:val="0"/>
          <w:sz w:val="24"/>
          <w:szCs w:val="24"/>
          <w:u w:val="single"/>
        </w:rPr>
      </w:pPr>
      <w:r w:rsidRPr="00C04BE2">
        <w:rPr>
          <w:i w:val="0"/>
          <w:sz w:val="24"/>
          <w:szCs w:val="24"/>
          <w:u w:val="single"/>
        </w:rPr>
        <w:lastRenderedPageBreak/>
        <w:t>P</w:t>
      </w:r>
      <w:r w:rsidR="00FE283E" w:rsidRPr="00C04BE2">
        <w:rPr>
          <w:i w:val="0"/>
          <w:sz w:val="24"/>
          <w:szCs w:val="24"/>
          <w:u w:val="single"/>
        </w:rPr>
        <w:t>ROJECTS PROFILE</w:t>
      </w:r>
    </w:p>
    <w:p w:rsidR="006F47BD" w:rsidRDefault="006F47BD" w:rsidP="006F47B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6F47BD" w:rsidRPr="00C04BE2" w:rsidTr="003B6358">
        <w:trPr>
          <w:trHeight w:val="144"/>
        </w:trPr>
        <w:tc>
          <w:tcPr>
            <w:tcW w:w="450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47BD" w:rsidRPr="00C04BE2" w:rsidRDefault="006F47BD" w:rsidP="003B6358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C04BE2">
              <w:rPr>
                <w:rFonts w:ascii="Arial" w:hAnsi="Arial" w:cs="Arial"/>
                <w:b/>
                <w:bCs/>
                <w:spacing w:val="4"/>
              </w:rPr>
              <w:t>Project Name</w:t>
            </w:r>
          </w:p>
        </w:tc>
        <w:tc>
          <w:tcPr>
            <w:tcW w:w="450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47BD" w:rsidRPr="00C04BE2" w:rsidRDefault="006F47BD" w:rsidP="003B6358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CREDITMATE</w:t>
            </w:r>
          </w:p>
        </w:tc>
      </w:tr>
      <w:tr w:rsidR="006F47BD" w:rsidRPr="00C04BE2" w:rsidTr="003B6358">
        <w:trPr>
          <w:trHeight w:val="144"/>
        </w:trPr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47BD" w:rsidRPr="00C04BE2" w:rsidRDefault="006F47BD" w:rsidP="003B6358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C04BE2">
              <w:rPr>
                <w:rFonts w:ascii="Arial" w:hAnsi="Arial" w:cs="Arial"/>
                <w:b/>
                <w:bCs/>
                <w:spacing w:val="4"/>
              </w:rPr>
              <w:t>Client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47BD" w:rsidRPr="00C04BE2" w:rsidRDefault="006F47BD" w:rsidP="003B6358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szCs w:val="18"/>
              </w:rPr>
              <w:t>Standard Chartered Bank</w:t>
            </w:r>
          </w:p>
        </w:tc>
      </w:tr>
      <w:tr w:rsidR="006F47BD" w:rsidRPr="00C04BE2" w:rsidTr="003B6358">
        <w:trPr>
          <w:trHeight w:val="144"/>
        </w:trPr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47BD" w:rsidRPr="00C04BE2" w:rsidRDefault="006F47BD" w:rsidP="003B6358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C04BE2">
              <w:rPr>
                <w:rFonts w:ascii="Arial" w:hAnsi="Arial" w:cs="Arial"/>
                <w:b/>
                <w:bCs/>
                <w:spacing w:val="4"/>
              </w:rPr>
              <w:t xml:space="preserve">Organization 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47BD" w:rsidRPr="00C04BE2" w:rsidRDefault="006F47BD" w:rsidP="003B6358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szCs w:val="18"/>
              </w:rPr>
              <w:t>Scope International</w:t>
            </w:r>
          </w:p>
        </w:tc>
      </w:tr>
      <w:tr w:rsidR="006F47BD" w:rsidRPr="00C04BE2" w:rsidTr="003B6358">
        <w:trPr>
          <w:trHeight w:val="144"/>
        </w:trPr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47BD" w:rsidRPr="00C04BE2" w:rsidRDefault="006F47BD" w:rsidP="003B6358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C04BE2">
              <w:rPr>
                <w:rFonts w:ascii="Arial" w:hAnsi="Arial" w:cs="Arial"/>
                <w:b/>
                <w:bCs/>
                <w:spacing w:val="4"/>
              </w:rPr>
              <w:t>Role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47BD" w:rsidRPr="00C04BE2" w:rsidRDefault="006F47BD" w:rsidP="003B6358">
            <w:pPr>
              <w:widowControl w:val="0"/>
              <w:pBdr>
                <w:top w:val="single" w:sz="2" w:space="1" w:color="FFFFFF"/>
                <w:left w:val="single" w:sz="2" w:space="4" w:color="FFFFFF"/>
                <w:bottom w:val="single" w:sz="2" w:space="1" w:color="FFFFFF"/>
                <w:right w:val="single" w:sz="2" w:space="4" w:color="FFFFFF"/>
              </w:pBdr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szCs w:val="18"/>
              </w:rPr>
              <w:t>Technical Lead</w:t>
            </w:r>
          </w:p>
        </w:tc>
      </w:tr>
      <w:tr w:rsidR="006F47BD" w:rsidRPr="00C04BE2" w:rsidTr="003B6358">
        <w:trPr>
          <w:trHeight w:val="144"/>
        </w:trPr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47BD" w:rsidRPr="00C04BE2" w:rsidRDefault="006F47BD" w:rsidP="003B6358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C04BE2">
              <w:rPr>
                <w:rFonts w:ascii="Arial" w:hAnsi="Arial" w:cs="Arial"/>
                <w:b/>
                <w:bCs/>
                <w:spacing w:val="4"/>
              </w:rPr>
              <w:t xml:space="preserve">Duration 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47BD" w:rsidRPr="00C04BE2" w:rsidRDefault="006F47BD" w:rsidP="003B6358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 2016 to till date</w:t>
            </w:r>
          </w:p>
        </w:tc>
      </w:tr>
      <w:tr w:rsidR="006F47BD" w:rsidRPr="00C04BE2" w:rsidTr="003B6358">
        <w:trPr>
          <w:trHeight w:val="144"/>
        </w:trPr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47BD" w:rsidRPr="00C04BE2" w:rsidRDefault="006F47BD" w:rsidP="003B6358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C04BE2">
              <w:rPr>
                <w:rFonts w:ascii="Arial" w:hAnsi="Arial" w:cs="Arial"/>
                <w:b/>
                <w:bCs/>
                <w:spacing w:val="4"/>
              </w:rPr>
              <w:t>Tools Used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47BD" w:rsidRPr="00E014A3" w:rsidRDefault="00B145A5" w:rsidP="00B145A5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Struts2</w:t>
            </w:r>
            <w:r w:rsidR="006F47BD">
              <w:rPr>
                <w:rFonts w:ascii="Arial" w:hAnsi="Arial" w:cs="Arial"/>
                <w:bCs/>
              </w:rPr>
              <w:t>,</w:t>
            </w:r>
            <w:r>
              <w:rPr>
                <w:rFonts w:ascii="Arial" w:hAnsi="Arial" w:cs="Arial"/>
                <w:bCs/>
              </w:rPr>
              <w:t xml:space="preserve">Spring, </w:t>
            </w:r>
            <w:proofErr w:type="spellStart"/>
            <w:r>
              <w:rPr>
                <w:rFonts w:ascii="Arial" w:hAnsi="Arial" w:cs="Arial"/>
                <w:bCs/>
              </w:rPr>
              <w:t>Ibatis,Oracle</w:t>
            </w:r>
            <w:proofErr w:type="spellEnd"/>
          </w:p>
        </w:tc>
      </w:tr>
      <w:tr w:rsidR="00E06FFB" w:rsidRPr="00C04BE2" w:rsidTr="003B6358">
        <w:trPr>
          <w:trHeight w:val="144"/>
        </w:trPr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FFB" w:rsidRPr="00C04BE2" w:rsidRDefault="00E06FFB" w:rsidP="003B6358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>
              <w:rPr>
                <w:rFonts w:ascii="Arial" w:hAnsi="Arial" w:cs="Arial"/>
                <w:b/>
                <w:bCs/>
                <w:spacing w:val="4"/>
              </w:rPr>
              <w:t xml:space="preserve">Team size 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FFB" w:rsidRDefault="00E06FFB" w:rsidP="00B145A5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</w:p>
        </w:tc>
      </w:tr>
      <w:tr w:rsidR="005007EC" w:rsidRPr="00C04BE2" w:rsidTr="003B6358">
        <w:trPr>
          <w:trHeight w:val="144"/>
        </w:trPr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07EC" w:rsidRDefault="005007EC" w:rsidP="003B6358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>
              <w:rPr>
                <w:rFonts w:ascii="Arial" w:hAnsi="Arial" w:cs="Arial"/>
                <w:b/>
                <w:bCs/>
                <w:spacing w:val="4"/>
              </w:rPr>
              <w:t>Methodology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07EC" w:rsidRDefault="005007EC" w:rsidP="00B145A5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AGILE</w:t>
            </w:r>
          </w:p>
        </w:tc>
      </w:tr>
    </w:tbl>
    <w:p w:rsidR="006F47BD" w:rsidRPr="00C04BE2" w:rsidRDefault="006F47BD" w:rsidP="006F47BD">
      <w:pPr>
        <w:keepNext/>
        <w:jc w:val="both"/>
        <w:rPr>
          <w:rFonts w:ascii="Arial" w:hAnsi="Arial" w:cs="Arial"/>
          <w:b/>
          <w:bCs/>
          <w:sz w:val="22"/>
          <w:szCs w:val="22"/>
        </w:rPr>
      </w:pPr>
      <w:r w:rsidRPr="00C04BE2">
        <w:rPr>
          <w:rFonts w:ascii="Arial" w:hAnsi="Arial" w:cs="Arial"/>
          <w:b/>
          <w:bCs/>
          <w:sz w:val="22"/>
          <w:szCs w:val="22"/>
        </w:rPr>
        <w:t xml:space="preserve">Project Description </w:t>
      </w:r>
    </w:p>
    <w:p w:rsidR="006F47BD" w:rsidRPr="00C04BE2" w:rsidRDefault="006F47BD" w:rsidP="006F47BD">
      <w:pPr>
        <w:keepNext/>
        <w:jc w:val="both"/>
        <w:rPr>
          <w:rFonts w:ascii="Arial" w:hAnsi="Arial" w:cs="Arial"/>
          <w:b/>
          <w:bCs/>
          <w:sz w:val="22"/>
          <w:szCs w:val="22"/>
        </w:rPr>
      </w:pPr>
    </w:p>
    <w:p w:rsidR="006F47BD" w:rsidRDefault="0051017B" w:rsidP="006F47BD">
      <w:pPr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This project is about creating financial documents for multiple clients. </w:t>
      </w:r>
      <w:r w:rsidR="004D540D">
        <w:rPr>
          <w:rFonts w:ascii="Arial" w:hAnsi="Arial" w:cs="Arial"/>
          <w:szCs w:val="18"/>
        </w:rPr>
        <w:t xml:space="preserve">They can renewal these documents when expires. The documents which have been created will be flown to downstream system /interfaces and verified. Approvers will approve the documents and provides the credit grade for each customer for different countries. </w:t>
      </w:r>
      <w:r w:rsidR="006F47BD">
        <w:rPr>
          <w:rFonts w:ascii="Arial" w:hAnsi="Arial" w:cs="Arial"/>
          <w:szCs w:val="18"/>
        </w:rPr>
        <w:t xml:space="preserve">  </w:t>
      </w:r>
    </w:p>
    <w:p w:rsidR="006F47BD" w:rsidRPr="00C04BE2" w:rsidRDefault="006F47BD" w:rsidP="006F47BD">
      <w:pPr>
        <w:keepNext/>
        <w:jc w:val="both"/>
        <w:rPr>
          <w:rFonts w:ascii="Arial" w:hAnsi="Arial" w:cs="Arial"/>
          <w:b/>
          <w:bCs/>
          <w:sz w:val="22"/>
          <w:szCs w:val="22"/>
        </w:rPr>
      </w:pPr>
    </w:p>
    <w:p w:rsidR="006F47BD" w:rsidRPr="00C04BE2" w:rsidRDefault="006F47BD" w:rsidP="006F47BD">
      <w:pPr>
        <w:keepNext/>
        <w:jc w:val="both"/>
        <w:rPr>
          <w:rFonts w:ascii="Arial" w:hAnsi="Arial" w:cs="Arial"/>
          <w:b/>
          <w:bCs/>
          <w:sz w:val="22"/>
          <w:szCs w:val="22"/>
        </w:rPr>
      </w:pPr>
      <w:r w:rsidRPr="00C04BE2">
        <w:rPr>
          <w:rFonts w:ascii="Arial" w:hAnsi="Arial" w:cs="Arial"/>
          <w:b/>
          <w:bCs/>
          <w:sz w:val="22"/>
          <w:szCs w:val="22"/>
        </w:rPr>
        <w:t>Responsibilities</w:t>
      </w:r>
    </w:p>
    <w:p w:rsidR="006F47BD" w:rsidRPr="00C04BE2" w:rsidRDefault="006F47BD" w:rsidP="006F47BD">
      <w:pPr>
        <w:keepNext/>
        <w:jc w:val="both"/>
        <w:rPr>
          <w:rFonts w:ascii="Arial" w:hAnsi="Arial" w:cs="Arial"/>
          <w:b/>
          <w:bCs/>
          <w:sz w:val="22"/>
          <w:szCs w:val="22"/>
        </w:rPr>
      </w:pPr>
    </w:p>
    <w:p w:rsidR="002A1A70" w:rsidRDefault="002A1A70" w:rsidP="006F47BD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Involved in Sprint backlog grooming sessions, identifying the requirement analyzing the T-shirt size/story po</w:t>
      </w:r>
      <w:r w:rsidR="007E4D71">
        <w:rPr>
          <w:rFonts w:ascii="Arial" w:hAnsi="Arial" w:cs="Arial"/>
        </w:rPr>
        <w:t>i</w:t>
      </w:r>
      <w:r>
        <w:rPr>
          <w:rFonts w:ascii="Arial" w:hAnsi="Arial" w:cs="Arial"/>
        </w:rPr>
        <w:t>nts for the items.</w:t>
      </w:r>
    </w:p>
    <w:p w:rsidR="002A1A70" w:rsidRDefault="002A1A70" w:rsidP="006F47BD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Involved in Sprint planning to confirm the items which we are going to work for the sprint.</w:t>
      </w:r>
    </w:p>
    <w:p w:rsidR="002A1A70" w:rsidRPr="002A1A70" w:rsidRDefault="002A1A70" w:rsidP="002A1A70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Any impediments faced during the sprint were highlighted in Sprint Retro calls.</w:t>
      </w:r>
    </w:p>
    <w:p w:rsidR="00E06FFB" w:rsidRDefault="00E06FFB" w:rsidP="006F47BD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Ensure that development should go as per FSD.</w:t>
      </w:r>
    </w:p>
    <w:p w:rsidR="00BC2296" w:rsidRDefault="00BC2296" w:rsidP="006F47BD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Conducts daily meeting with team to know the status any challenges faced during </w:t>
      </w:r>
      <w:r w:rsidR="002500D0">
        <w:rPr>
          <w:rFonts w:ascii="Arial" w:hAnsi="Arial" w:cs="Arial"/>
        </w:rPr>
        <w:t>sprint activit</w:t>
      </w:r>
      <w:r w:rsidR="00F67917">
        <w:rPr>
          <w:rFonts w:ascii="Arial" w:hAnsi="Arial" w:cs="Arial"/>
        </w:rPr>
        <w:t>i</w:t>
      </w:r>
      <w:r w:rsidR="002500D0">
        <w:rPr>
          <w:rFonts w:ascii="Arial" w:hAnsi="Arial" w:cs="Arial"/>
        </w:rPr>
        <w:t>es</w:t>
      </w:r>
      <w:r>
        <w:rPr>
          <w:rFonts w:ascii="Arial" w:hAnsi="Arial" w:cs="Arial"/>
        </w:rPr>
        <w:t>.</w:t>
      </w:r>
    </w:p>
    <w:p w:rsidR="00BC2296" w:rsidRDefault="00D23A0A" w:rsidP="006F47BD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Expedite with other teams and do necessary changes for </w:t>
      </w:r>
      <w:proofErr w:type="spellStart"/>
      <w:r>
        <w:rPr>
          <w:rFonts w:ascii="Arial" w:hAnsi="Arial" w:cs="Arial"/>
        </w:rPr>
        <w:t>downstreams</w:t>
      </w:r>
      <w:proofErr w:type="spellEnd"/>
      <w:r>
        <w:rPr>
          <w:rFonts w:ascii="Arial" w:hAnsi="Arial" w:cs="Arial"/>
        </w:rPr>
        <w:t>.</w:t>
      </w:r>
    </w:p>
    <w:p w:rsidR="006F47BD" w:rsidRDefault="006F47BD" w:rsidP="006F47BD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Testing those changes by deploying to DEV, </w:t>
      </w:r>
      <w:r w:rsidR="00D23A0A">
        <w:rPr>
          <w:rFonts w:ascii="Arial" w:hAnsi="Arial" w:cs="Arial"/>
        </w:rPr>
        <w:t>SIT</w:t>
      </w:r>
      <w:r>
        <w:rPr>
          <w:rFonts w:ascii="Arial" w:hAnsi="Arial" w:cs="Arial"/>
        </w:rPr>
        <w:t xml:space="preserve"> and </w:t>
      </w:r>
      <w:r w:rsidR="00D23A0A">
        <w:rPr>
          <w:rFonts w:ascii="Arial" w:hAnsi="Arial" w:cs="Arial"/>
        </w:rPr>
        <w:t xml:space="preserve">UAT before releasing the URL to </w:t>
      </w:r>
      <w:r w:rsidR="00861BAA">
        <w:rPr>
          <w:rFonts w:ascii="Arial" w:hAnsi="Arial" w:cs="Arial"/>
        </w:rPr>
        <w:t>PO.</w:t>
      </w:r>
    </w:p>
    <w:p w:rsidR="002A1A70" w:rsidRPr="00830BC7" w:rsidRDefault="002A1A70" w:rsidP="002A1A70">
      <w:pPr>
        <w:suppressAutoHyphens/>
        <w:spacing w:line="240" w:lineRule="atLeast"/>
        <w:ind w:left="720"/>
        <w:jc w:val="both"/>
        <w:rPr>
          <w:rFonts w:ascii="Arial" w:hAnsi="Arial" w:cs="Arial"/>
        </w:rPr>
      </w:pPr>
    </w:p>
    <w:p w:rsidR="006F47BD" w:rsidRPr="006F47BD" w:rsidRDefault="006F47BD" w:rsidP="006F47BD"/>
    <w:p w:rsidR="00842617" w:rsidRPr="00C04BE2" w:rsidRDefault="00842617" w:rsidP="00842617">
      <w:pPr>
        <w:keepNext/>
        <w:jc w:val="both"/>
        <w:rPr>
          <w:rFonts w:ascii="Arial" w:hAnsi="Arial" w:cs="Arial"/>
          <w:b/>
          <w:bCs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842617" w:rsidRPr="00C04BE2" w:rsidTr="00B906F2">
        <w:trPr>
          <w:trHeight w:val="144"/>
        </w:trPr>
        <w:tc>
          <w:tcPr>
            <w:tcW w:w="450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2617" w:rsidRPr="00C04BE2" w:rsidRDefault="00842617" w:rsidP="00B906F2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C04BE2">
              <w:rPr>
                <w:rFonts w:ascii="Arial" w:hAnsi="Arial" w:cs="Arial"/>
                <w:b/>
                <w:bCs/>
                <w:spacing w:val="4"/>
              </w:rPr>
              <w:t>Project Name</w:t>
            </w:r>
          </w:p>
        </w:tc>
        <w:tc>
          <w:tcPr>
            <w:tcW w:w="450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2617" w:rsidRPr="00C04BE2" w:rsidRDefault="00842617" w:rsidP="00B906F2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 w:rsidRPr="00107707">
              <w:rPr>
                <w:rFonts w:ascii="Arial" w:hAnsi="Arial" w:cs="Arial"/>
                <w:b/>
              </w:rPr>
              <w:t>FMD(FORD MATERIAL DATABASES</w:t>
            </w:r>
            <w:r>
              <w:rPr>
                <w:rFonts w:ascii="Arial" w:hAnsi="Arial" w:cs="Arial"/>
              </w:rPr>
              <w:t>)</w:t>
            </w:r>
          </w:p>
        </w:tc>
      </w:tr>
      <w:tr w:rsidR="00842617" w:rsidRPr="00C04BE2" w:rsidTr="00B906F2">
        <w:trPr>
          <w:trHeight w:val="144"/>
        </w:trPr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2617" w:rsidRPr="00C04BE2" w:rsidRDefault="00842617" w:rsidP="00B906F2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C04BE2">
              <w:rPr>
                <w:rFonts w:ascii="Arial" w:hAnsi="Arial" w:cs="Arial"/>
                <w:b/>
                <w:bCs/>
                <w:spacing w:val="4"/>
              </w:rPr>
              <w:t>Client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2617" w:rsidRPr="00C04BE2" w:rsidRDefault="00842617" w:rsidP="00B906F2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szCs w:val="18"/>
              </w:rPr>
              <w:t>FORD</w:t>
            </w:r>
          </w:p>
        </w:tc>
      </w:tr>
      <w:tr w:rsidR="00842617" w:rsidRPr="00C04BE2" w:rsidTr="00B906F2">
        <w:trPr>
          <w:trHeight w:val="144"/>
        </w:trPr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2617" w:rsidRPr="00C04BE2" w:rsidRDefault="00842617" w:rsidP="00B906F2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C04BE2">
              <w:rPr>
                <w:rFonts w:ascii="Arial" w:hAnsi="Arial" w:cs="Arial"/>
                <w:b/>
                <w:bCs/>
                <w:spacing w:val="4"/>
              </w:rPr>
              <w:t xml:space="preserve">Organization 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2617" w:rsidRPr="00C04BE2" w:rsidRDefault="00842617" w:rsidP="00B906F2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szCs w:val="18"/>
              </w:rPr>
              <w:t>FORD</w:t>
            </w:r>
          </w:p>
        </w:tc>
      </w:tr>
      <w:tr w:rsidR="00842617" w:rsidRPr="00C04BE2" w:rsidTr="00B906F2">
        <w:trPr>
          <w:trHeight w:val="144"/>
        </w:trPr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2617" w:rsidRPr="00C04BE2" w:rsidRDefault="00842617" w:rsidP="00B906F2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C04BE2">
              <w:rPr>
                <w:rFonts w:ascii="Arial" w:hAnsi="Arial" w:cs="Arial"/>
                <w:b/>
                <w:bCs/>
                <w:spacing w:val="4"/>
              </w:rPr>
              <w:t>Role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2617" w:rsidRPr="00C04BE2" w:rsidRDefault="003F2EC9" w:rsidP="00B906F2">
            <w:pPr>
              <w:widowControl w:val="0"/>
              <w:pBdr>
                <w:top w:val="single" w:sz="2" w:space="1" w:color="FFFFFF"/>
                <w:left w:val="single" w:sz="2" w:space="4" w:color="FFFFFF"/>
                <w:bottom w:val="single" w:sz="2" w:space="1" w:color="FFFFFF"/>
                <w:right w:val="single" w:sz="2" w:space="4" w:color="FFFFFF"/>
              </w:pBdr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szCs w:val="18"/>
              </w:rPr>
              <w:t xml:space="preserve">Senior </w:t>
            </w:r>
            <w:r w:rsidR="00842617" w:rsidRPr="001D5A9C">
              <w:rPr>
                <w:rFonts w:ascii="Arial" w:hAnsi="Arial" w:cs="Arial"/>
                <w:bCs/>
                <w:szCs w:val="18"/>
              </w:rPr>
              <w:t>Software Engineer</w:t>
            </w:r>
          </w:p>
        </w:tc>
      </w:tr>
      <w:tr w:rsidR="00842617" w:rsidRPr="00C04BE2" w:rsidTr="00B906F2">
        <w:trPr>
          <w:trHeight w:val="144"/>
        </w:trPr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2617" w:rsidRPr="00C04BE2" w:rsidRDefault="00842617" w:rsidP="00B906F2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C04BE2">
              <w:rPr>
                <w:rFonts w:ascii="Arial" w:hAnsi="Arial" w:cs="Arial"/>
                <w:b/>
                <w:bCs/>
                <w:spacing w:val="4"/>
              </w:rPr>
              <w:t xml:space="preserve">Duration 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2617" w:rsidRPr="00C04BE2" w:rsidRDefault="00842617" w:rsidP="004D589C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July 2015 to </w:t>
            </w:r>
            <w:r w:rsidR="004D589C">
              <w:rPr>
                <w:rFonts w:ascii="Arial" w:hAnsi="Arial" w:cs="Arial"/>
              </w:rPr>
              <w:t>MAR</w:t>
            </w:r>
            <w:r>
              <w:rPr>
                <w:rFonts w:ascii="Arial" w:hAnsi="Arial" w:cs="Arial"/>
              </w:rPr>
              <w:t xml:space="preserve"> 201</w:t>
            </w:r>
            <w:r w:rsidR="004D589C">
              <w:rPr>
                <w:rFonts w:ascii="Arial" w:hAnsi="Arial" w:cs="Arial"/>
              </w:rPr>
              <w:t>6</w:t>
            </w:r>
          </w:p>
        </w:tc>
      </w:tr>
      <w:tr w:rsidR="00842617" w:rsidRPr="00C04BE2" w:rsidTr="00B906F2">
        <w:trPr>
          <w:trHeight w:val="144"/>
        </w:trPr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2617" w:rsidRPr="00C04BE2" w:rsidRDefault="00842617" w:rsidP="00B906F2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C04BE2">
              <w:rPr>
                <w:rFonts w:ascii="Arial" w:hAnsi="Arial" w:cs="Arial"/>
                <w:b/>
                <w:bCs/>
                <w:spacing w:val="4"/>
              </w:rPr>
              <w:t>Tools Used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2617" w:rsidRDefault="00842617" w:rsidP="00B906F2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Struts1.2,JavaScript</w:t>
            </w:r>
            <w:r w:rsidRPr="001D5A9C">
              <w:rPr>
                <w:rFonts w:ascii="Arial" w:hAnsi="Arial" w:cs="Arial"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</w:rPr>
              <w:t>ApachePOI</w:t>
            </w:r>
            <w:proofErr w:type="spellEnd"/>
            <w:r>
              <w:rPr>
                <w:rFonts w:ascii="Arial" w:hAnsi="Arial" w:cs="Arial"/>
                <w:bCs/>
              </w:rPr>
              <w:t>,</w:t>
            </w:r>
          </w:p>
          <w:p w:rsidR="00842617" w:rsidRPr="00E014A3" w:rsidRDefault="00842617" w:rsidP="00B906F2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XML</w:t>
            </w:r>
          </w:p>
        </w:tc>
      </w:tr>
    </w:tbl>
    <w:p w:rsidR="007226B8" w:rsidRPr="00C04BE2" w:rsidRDefault="007226B8" w:rsidP="007226B8">
      <w:pPr>
        <w:keepNext/>
        <w:jc w:val="both"/>
        <w:rPr>
          <w:rFonts w:ascii="Arial" w:hAnsi="Arial" w:cs="Arial"/>
          <w:b/>
          <w:bCs/>
          <w:sz w:val="22"/>
          <w:szCs w:val="22"/>
        </w:rPr>
      </w:pPr>
      <w:r w:rsidRPr="00C04BE2">
        <w:rPr>
          <w:rFonts w:ascii="Arial" w:hAnsi="Arial" w:cs="Arial"/>
          <w:b/>
          <w:bCs/>
          <w:sz w:val="22"/>
          <w:szCs w:val="22"/>
        </w:rPr>
        <w:t xml:space="preserve">Project Description </w:t>
      </w:r>
    </w:p>
    <w:p w:rsidR="007226B8" w:rsidRPr="00C04BE2" w:rsidRDefault="007226B8" w:rsidP="007226B8">
      <w:pPr>
        <w:keepNext/>
        <w:jc w:val="both"/>
        <w:rPr>
          <w:rFonts w:ascii="Arial" w:hAnsi="Arial" w:cs="Arial"/>
          <w:b/>
          <w:bCs/>
          <w:sz w:val="22"/>
          <w:szCs w:val="22"/>
        </w:rPr>
      </w:pPr>
    </w:p>
    <w:p w:rsidR="007226B8" w:rsidRDefault="005F65B6" w:rsidP="007226B8">
      <w:pPr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It’s a </w:t>
      </w:r>
      <w:proofErr w:type="spellStart"/>
      <w:r>
        <w:rPr>
          <w:rFonts w:ascii="Arial" w:hAnsi="Arial" w:cs="Arial"/>
          <w:szCs w:val="18"/>
        </w:rPr>
        <w:t>Ehhancement</w:t>
      </w:r>
      <w:proofErr w:type="spellEnd"/>
      <w:r>
        <w:rPr>
          <w:rFonts w:ascii="Arial" w:hAnsi="Arial" w:cs="Arial"/>
          <w:szCs w:val="18"/>
        </w:rPr>
        <w:t xml:space="preserve"> project. It was developed long before. Now as per the new requirements </w:t>
      </w:r>
      <w:r w:rsidR="0035703E">
        <w:rPr>
          <w:rFonts w:ascii="Arial" w:hAnsi="Arial" w:cs="Arial"/>
          <w:szCs w:val="18"/>
        </w:rPr>
        <w:t>we</w:t>
      </w:r>
      <w:r>
        <w:rPr>
          <w:rFonts w:ascii="Arial" w:hAnsi="Arial" w:cs="Arial"/>
          <w:szCs w:val="18"/>
        </w:rPr>
        <w:t xml:space="preserve"> have made few </w:t>
      </w:r>
      <w:r w:rsidR="0035703E">
        <w:rPr>
          <w:rFonts w:ascii="Arial" w:hAnsi="Arial" w:cs="Arial"/>
          <w:szCs w:val="18"/>
        </w:rPr>
        <w:t xml:space="preserve">changed in the functionality </w:t>
      </w:r>
      <w:r>
        <w:rPr>
          <w:rFonts w:ascii="Arial" w:hAnsi="Arial" w:cs="Arial"/>
          <w:szCs w:val="18"/>
        </w:rPr>
        <w:t>like creating exports, generating excel reports for the records wh</w:t>
      </w:r>
      <w:r w:rsidR="008E65C6">
        <w:rPr>
          <w:rFonts w:ascii="Arial" w:hAnsi="Arial" w:cs="Arial"/>
          <w:szCs w:val="18"/>
        </w:rPr>
        <w:t>ich should open in MS excel 2010 &amp; 2011</w:t>
      </w:r>
      <w:r w:rsidR="00F86EE7">
        <w:rPr>
          <w:rFonts w:ascii="Arial" w:hAnsi="Arial" w:cs="Arial"/>
          <w:szCs w:val="18"/>
        </w:rPr>
        <w:t>.</w:t>
      </w:r>
      <w:r>
        <w:rPr>
          <w:rFonts w:ascii="Arial" w:hAnsi="Arial" w:cs="Arial"/>
          <w:szCs w:val="18"/>
        </w:rPr>
        <w:t xml:space="preserve">For this I have used APACHE POI. </w:t>
      </w:r>
      <w:r w:rsidR="00F86EE7">
        <w:rPr>
          <w:rFonts w:ascii="Arial" w:hAnsi="Arial" w:cs="Arial"/>
          <w:szCs w:val="18"/>
        </w:rPr>
        <w:t xml:space="preserve">And also files </w:t>
      </w:r>
      <w:proofErr w:type="spellStart"/>
      <w:r w:rsidR="00F86EE7">
        <w:rPr>
          <w:rFonts w:ascii="Arial" w:hAnsi="Arial" w:cs="Arial"/>
          <w:szCs w:val="18"/>
        </w:rPr>
        <w:t>uploadind</w:t>
      </w:r>
      <w:proofErr w:type="spellEnd"/>
      <w:r w:rsidR="00F86EE7">
        <w:rPr>
          <w:rFonts w:ascii="Arial" w:hAnsi="Arial" w:cs="Arial"/>
          <w:szCs w:val="18"/>
        </w:rPr>
        <w:t xml:space="preserve"> and downloading.</w:t>
      </w:r>
      <w:r w:rsidR="0035703E">
        <w:rPr>
          <w:rFonts w:ascii="Arial" w:hAnsi="Arial" w:cs="Arial"/>
          <w:szCs w:val="18"/>
        </w:rPr>
        <w:t xml:space="preserve"> In addition I have worked for </w:t>
      </w:r>
      <w:r w:rsidR="0035703E" w:rsidRPr="0035703E">
        <w:rPr>
          <w:rFonts w:ascii="Arial" w:hAnsi="Arial" w:cs="Arial"/>
          <w:b/>
          <w:szCs w:val="18"/>
        </w:rPr>
        <w:t xml:space="preserve">APDM(Analytical </w:t>
      </w:r>
      <w:proofErr w:type="spellStart"/>
      <w:r w:rsidR="0035703E" w:rsidRPr="0035703E">
        <w:rPr>
          <w:rFonts w:ascii="Arial" w:hAnsi="Arial" w:cs="Arial"/>
          <w:b/>
          <w:szCs w:val="18"/>
        </w:rPr>
        <w:t>PowerTrain</w:t>
      </w:r>
      <w:proofErr w:type="spellEnd"/>
      <w:r w:rsidR="0035703E" w:rsidRPr="0035703E">
        <w:rPr>
          <w:rFonts w:ascii="Arial" w:hAnsi="Arial" w:cs="Arial"/>
          <w:b/>
          <w:szCs w:val="18"/>
        </w:rPr>
        <w:t xml:space="preserve"> Data Manager)</w:t>
      </w:r>
      <w:r w:rsidR="0035703E">
        <w:rPr>
          <w:rFonts w:ascii="Arial" w:hAnsi="Arial" w:cs="Arial"/>
          <w:szCs w:val="18"/>
        </w:rPr>
        <w:t xml:space="preserve"> which is migration project from </w:t>
      </w:r>
      <w:proofErr w:type="spellStart"/>
      <w:r w:rsidR="0035703E">
        <w:rPr>
          <w:rFonts w:ascii="Arial" w:hAnsi="Arial" w:cs="Arial"/>
          <w:szCs w:val="18"/>
        </w:rPr>
        <w:t>perl</w:t>
      </w:r>
      <w:proofErr w:type="spellEnd"/>
      <w:r w:rsidR="0035703E">
        <w:rPr>
          <w:rFonts w:ascii="Arial" w:hAnsi="Arial" w:cs="Arial"/>
          <w:szCs w:val="18"/>
        </w:rPr>
        <w:t xml:space="preserve"> to JAVA.  </w:t>
      </w:r>
    </w:p>
    <w:p w:rsidR="007226B8" w:rsidRPr="00C04BE2" w:rsidRDefault="007226B8" w:rsidP="007226B8">
      <w:pPr>
        <w:keepNext/>
        <w:jc w:val="both"/>
        <w:rPr>
          <w:rFonts w:ascii="Arial" w:hAnsi="Arial" w:cs="Arial"/>
          <w:b/>
          <w:bCs/>
          <w:sz w:val="22"/>
          <w:szCs w:val="22"/>
        </w:rPr>
      </w:pPr>
    </w:p>
    <w:p w:rsidR="007226B8" w:rsidRPr="00C04BE2" w:rsidRDefault="007226B8" w:rsidP="007226B8">
      <w:pPr>
        <w:keepNext/>
        <w:jc w:val="both"/>
        <w:rPr>
          <w:rFonts w:ascii="Arial" w:hAnsi="Arial" w:cs="Arial"/>
          <w:b/>
          <w:bCs/>
          <w:sz w:val="22"/>
          <w:szCs w:val="22"/>
        </w:rPr>
      </w:pPr>
      <w:r w:rsidRPr="00C04BE2">
        <w:rPr>
          <w:rFonts w:ascii="Arial" w:hAnsi="Arial" w:cs="Arial"/>
          <w:b/>
          <w:bCs/>
          <w:sz w:val="22"/>
          <w:szCs w:val="22"/>
        </w:rPr>
        <w:t>Responsibilities</w:t>
      </w:r>
    </w:p>
    <w:p w:rsidR="007226B8" w:rsidRPr="00C04BE2" w:rsidRDefault="007226B8" w:rsidP="007226B8">
      <w:pPr>
        <w:keepNext/>
        <w:jc w:val="both"/>
        <w:rPr>
          <w:rFonts w:ascii="Arial" w:hAnsi="Arial" w:cs="Arial"/>
          <w:b/>
          <w:bCs/>
          <w:sz w:val="22"/>
          <w:szCs w:val="22"/>
        </w:rPr>
      </w:pPr>
    </w:p>
    <w:p w:rsidR="007226B8" w:rsidRDefault="00F86EE7" w:rsidP="007226B8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Doing the changes as per the new requirement, testing it in local.</w:t>
      </w:r>
    </w:p>
    <w:p w:rsidR="007226B8" w:rsidRPr="00830BC7" w:rsidRDefault="00F86EE7" w:rsidP="007226B8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Testing those changes by deploying to DEV, QA and PROD.</w:t>
      </w:r>
    </w:p>
    <w:p w:rsidR="007226B8" w:rsidRPr="00C04BE2" w:rsidRDefault="00F86EE7" w:rsidP="007226B8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Created few tables in addition to increase the performance of the application.</w:t>
      </w:r>
    </w:p>
    <w:p w:rsidR="007226B8" w:rsidRPr="00C04BE2" w:rsidRDefault="00F61CF6" w:rsidP="007226B8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Fixed few bugs which were not  working in earlier version. </w:t>
      </w:r>
    </w:p>
    <w:p w:rsidR="007226B8" w:rsidRDefault="00F61CF6" w:rsidP="007226B8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Checking in to ACCUREV for version control.</w:t>
      </w:r>
    </w:p>
    <w:p w:rsidR="007226B8" w:rsidRDefault="007226B8" w:rsidP="007226B8">
      <w:pPr>
        <w:suppressAutoHyphens/>
        <w:spacing w:line="240" w:lineRule="atLeast"/>
        <w:ind w:left="720"/>
        <w:jc w:val="both"/>
        <w:rPr>
          <w:rFonts w:ascii="Arial" w:hAnsi="Arial" w:cs="Arial"/>
        </w:rPr>
      </w:pPr>
    </w:p>
    <w:p w:rsidR="007226B8" w:rsidRPr="00842617" w:rsidRDefault="007226B8" w:rsidP="00842617"/>
    <w:p w:rsidR="002D275A" w:rsidRPr="00C04BE2" w:rsidRDefault="002D275A" w:rsidP="00261A38">
      <w:pPr>
        <w:keepNext/>
        <w:jc w:val="both"/>
        <w:rPr>
          <w:rFonts w:ascii="Arial" w:hAnsi="Arial" w:cs="Arial"/>
          <w:b/>
          <w:bCs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F27DB3" w:rsidRPr="00C04BE2" w:rsidTr="0077037E">
        <w:trPr>
          <w:trHeight w:val="144"/>
        </w:trPr>
        <w:tc>
          <w:tcPr>
            <w:tcW w:w="450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DB3" w:rsidRPr="00C04BE2" w:rsidRDefault="00F27DB3" w:rsidP="00C04BE2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C04BE2">
              <w:rPr>
                <w:rFonts w:ascii="Arial" w:hAnsi="Arial" w:cs="Arial"/>
                <w:b/>
                <w:bCs/>
                <w:spacing w:val="4"/>
              </w:rPr>
              <w:t>Project Name</w:t>
            </w:r>
          </w:p>
        </w:tc>
        <w:tc>
          <w:tcPr>
            <w:tcW w:w="450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DB3" w:rsidRPr="00C04BE2" w:rsidRDefault="00E014A3" w:rsidP="00C04BE2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szCs w:val="18"/>
              </w:rPr>
              <w:t>WVTA</w:t>
            </w:r>
            <w:r w:rsidR="00D97184">
              <w:rPr>
                <w:rFonts w:ascii="Arial" w:hAnsi="Arial" w:cs="Arial"/>
                <w:bCs/>
                <w:szCs w:val="18"/>
              </w:rPr>
              <w:t>(Whole Vehicle Type Approval)</w:t>
            </w:r>
          </w:p>
        </w:tc>
      </w:tr>
      <w:tr w:rsidR="00F27DB3" w:rsidRPr="00C04BE2" w:rsidTr="0077037E">
        <w:trPr>
          <w:trHeight w:val="144"/>
        </w:trPr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DB3" w:rsidRPr="00C04BE2" w:rsidRDefault="009B4AA6" w:rsidP="00C04BE2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C04BE2">
              <w:rPr>
                <w:rFonts w:ascii="Arial" w:hAnsi="Arial" w:cs="Arial"/>
                <w:b/>
                <w:bCs/>
                <w:spacing w:val="4"/>
              </w:rPr>
              <w:t>Client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DB3" w:rsidRPr="00C04BE2" w:rsidRDefault="00E014A3" w:rsidP="00C04BE2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szCs w:val="18"/>
              </w:rPr>
              <w:t>FORD</w:t>
            </w:r>
          </w:p>
        </w:tc>
      </w:tr>
      <w:tr w:rsidR="000C40FF" w:rsidRPr="00C04BE2" w:rsidTr="0077037E">
        <w:trPr>
          <w:trHeight w:val="144"/>
        </w:trPr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0FF" w:rsidRPr="00C04BE2" w:rsidRDefault="000C40FF" w:rsidP="00C04BE2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C04BE2">
              <w:rPr>
                <w:rFonts w:ascii="Arial" w:hAnsi="Arial" w:cs="Arial"/>
                <w:b/>
                <w:bCs/>
                <w:spacing w:val="4"/>
              </w:rPr>
              <w:t xml:space="preserve">Organization 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0FF" w:rsidRPr="00C04BE2" w:rsidRDefault="00E014A3" w:rsidP="00C04BE2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szCs w:val="18"/>
              </w:rPr>
              <w:t>FORD</w:t>
            </w:r>
          </w:p>
        </w:tc>
      </w:tr>
      <w:tr w:rsidR="000C40FF" w:rsidRPr="00C04BE2" w:rsidTr="0077037E">
        <w:trPr>
          <w:trHeight w:val="144"/>
        </w:trPr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0FF" w:rsidRPr="00C04BE2" w:rsidRDefault="000C40FF" w:rsidP="00C04BE2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C04BE2">
              <w:rPr>
                <w:rFonts w:ascii="Arial" w:hAnsi="Arial" w:cs="Arial"/>
                <w:b/>
                <w:bCs/>
                <w:spacing w:val="4"/>
              </w:rPr>
              <w:t>Role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0FF" w:rsidRPr="00C04BE2" w:rsidRDefault="001D5A9C" w:rsidP="00C04BE2">
            <w:pPr>
              <w:widowControl w:val="0"/>
              <w:pBdr>
                <w:top w:val="single" w:sz="2" w:space="1" w:color="FFFFFF"/>
                <w:left w:val="single" w:sz="2" w:space="4" w:color="FFFFFF"/>
                <w:bottom w:val="single" w:sz="2" w:space="1" w:color="FFFFFF"/>
                <w:right w:val="single" w:sz="2" w:space="4" w:color="FFFFFF"/>
              </w:pBdr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 w:rsidRPr="001D5A9C">
              <w:rPr>
                <w:rFonts w:ascii="Arial" w:hAnsi="Arial" w:cs="Arial"/>
                <w:bCs/>
                <w:szCs w:val="18"/>
              </w:rPr>
              <w:t>Software Engineer</w:t>
            </w:r>
          </w:p>
        </w:tc>
      </w:tr>
      <w:tr w:rsidR="00E7347B" w:rsidRPr="00C04BE2" w:rsidTr="0077037E">
        <w:trPr>
          <w:trHeight w:val="144"/>
        </w:trPr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347B" w:rsidRPr="00C04BE2" w:rsidRDefault="00E7347B" w:rsidP="00C04BE2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C04BE2">
              <w:rPr>
                <w:rFonts w:ascii="Arial" w:hAnsi="Arial" w:cs="Arial"/>
                <w:b/>
                <w:bCs/>
                <w:spacing w:val="4"/>
              </w:rPr>
              <w:t xml:space="preserve">Duration 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347B" w:rsidRPr="00C04BE2" w:rsidRDefault="00E014A3" w:rsidP="00C04BE2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June 2014 to June 2015</w:t>
            </w:r>
            <w:r w:rsidR="00E7347B" w:rsidRPr="00C04BE2">
              <w:rPr>
                <w:rFonts w:ascii="Arial" w:hAnsi="Arial" w:cs="Arial"/>
              </w:rPr>
              <w:t xml:space="preserve"> </w:t>
            </w:r>
          </w:p>
        </w:tc>
      </w:tr>
      <w:tr w:rsidR="00E7347B" w:rsidRPr="00C04BE2" w:rsidTr="0077037E">
        <w:trPr>
          <w:trHeight w:val="144"/>
        </w:trPr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347B" w:rsidRPr="00C04BE2" w:rsidRDefault="00E7347B" w:rsidP="00C04BE2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C04BE2">
              <w:rPr>
                <w:rFonts w:ascii="Arial" w:hAnsi="Arial" w:cs="Arial"/>
                <w:b/>
                <w:bCs/>
                <w:spacing w:val="4"/>
              </w:rPr>
              <w:t>Tools Used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347B" w:rsidRDefault="003E18AB" w:rsidP="003E18AB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Struts</w:t>
            </w:r>
            <w:r w:rsidR="00E014A3">
              <w:rPr>
                <w:rFonts w:ascii="Arial" w:hAnsi="Arial" w:cs="Arial"/>
                <w:bCs/>
              </w:rPr>
              <w:t>1.2</w:t>
            </w:r>
            <w:r>
              <w:rPr>
                <w:rFonts w:ascii="Arial" w:hAnsi="Arial" w:cs="Arial"/>
                <w:bCs/>
              </w:rPr>
              <w:t>,</w:t>
            </w:r>
            <w:r w:rsidR="00E7347B" w:rsidRPr="001D5A9C">
              <w:rPr>
                <w:rFonts w:ascii="Arial" w:hAnsi="Arial" w:cs="Arial"/>
                <w:bCs/>
              </w:rPr>
              <w:t xml:space="preserve">JavaScript,Jquery, </w:t>
            </w:r>
            <w:proofErr w:type="spellStart"/>
            <w:r w:rsidR="00E014A3">
              <w:rPr>
                <w:rFonts w:ascii="Arial" w:hAnsi="Arial" w:cs="Arial"/>
                <w:bCs/>
              </w:rPr>
              <w:t>ApacheFOP</w:t>
            </w:r>
            <w:proofErr w:type="spellEnd"/>
            <w:r w:rsidR="00E014A3">
              <w:rPr>
                <w:rFonts w:ascii="Arial" w:hAnsi="Arial" w:cs="Arial"/>
                <w:bCs/>
              </w:rPr>
              <w:t>,</w:t>
            </w:r>
          </w:p>
          <w:p w:rsidR="00E014A3" w:rsidRPr="00E014A3" w:rsidRDefault="00E014A3" w:rsidP="003E18AB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JetForms,XML</w:t>
            </w:r>
            <w:r w:rsidR="00D97184">
              <w:rPr>
                <w:rFonts w:ascii="Arial" w:hAnsi="Arial" w:cs="Arial"/>
                <w:bCs/>
              </w:rPr>
              <w:t>,UNIX</w:t>
            </w:r>
            <w:proofErr w:type="spellEnd"/>
          </w:p>
        </w:tc>
      </w:tr>
    </w:tbl>
    <w:p w:rsidR="000D1B38" w:rsidRPr="00C04BE2" w:rsidRDefault="000D1B38" w:rsidP="00F27DB3">
      <w:pPr>
        <w:keepNext/>
        <w:jc w:val="both"/>
        <w:rPr>
          <w:rFonts w:ascii="Arial" w:hAnsi="Arial" w:cs="Arial"/>
          <w:b/>
          <w:bCs/>
          <w:sz w:val="22"/>
          <w:szCs w:val="22"/>
        </w:rPr>
      </w:pPr>
    </w:p>
    <w:p w:rsidR="00F27DB3" w:rsidRPr="00C04BE2" w:rsidRDefault="0081590F" w:rsidP="00F27DB3">
      <w:pPr>
        <w:keepNext/>
        <w:jc w:val="both"/>
        <w:rPr>
          <w:rFonts w:ascii="Arial" w:hAnsi="Arial" w:cs="Arial"/>
          <w:b/>
          <w:bCs/>
          <w:sz w:val="22"/>
          <w:szCs w:val="22"/>
        </w:rPr>
      </w:pPr>
      <w:r w:rsidRPr="00C04BE2">
        <w:rPr>
          <w:rFonts w:ascii="Arial" w:hAnsi="Arial" w:cs="Arial"/>
          <w:b/>
          <w:bCs/>
          <w:sz w:val="22"/>
          <w:szCs w:val="22"/>
        </w:rPr>
        <w:t xml:space="preserve">Project Description </w:t>
      </w:r>
    </w:p>
    <w:p w:rsidR="00012939" w:rsidRPr="00C04BE2" w:rsidRDefault="00012939" w:rsidP="00F27DB3">
      <w:pPr>
        <w:keepNext/>
        <w:jc w:val="both"/>
        <w:rPr>
          <w:rFonts w:ascii="Arial" w:hAnsi="Arial" w:cs="Arial"/>
          <w:b/>
          <w:bCs/>
          <w:sz w:val="22"/>
          <w:szCs w:val="22"/>
        </w:rPr>
      </w:pPr>
    </w:p>
    <w:p w:rsidR="000D1B38" w:rsidRDefault="00D97184" w:rsidP="000D1B38">
      <w:pPr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It’s a kind of migrated project where we are generated ported </w:t>
      </w:r>
      <w:proofErr w:type="spellStart"/>
      <w:r>
        <w:rPr>
          <w:rFonts w:ascii="Arial" w:hAnsi="Arial" w:cs="Arial"/>
          <w:szCs w:val="18"/>
        </w:rPr>
        <w:t>prinouts</w:t>
      </w:r>
      <w:proofErr w:type="spellEnd"/>
      <w:r>
        <w:rPr>
          <w:rFonts w:ascii="Arial" w:hAnsi="Arial" w:cs="Arial"/>
          <w:szCs w:val="18"/>
        </w:rPr>
        <w:t xml:space="preserve"> based on baseline. We have set of prints in </w:t>
      </w:r>
      <w:proofErr w:type="spellStart"/>
      <w:r>
        <w:rPr>
          <w:rFonts w:ascii="Arial" w:hAnsi="Arial" w:cs="Arial"/>
          <w:szCs w:val="18"/>
        </w:rPr>
        <w:t>JetForms</w:t>
      </w:r>
      <w:proofErr w:type="spellEnd"/>
      <w:r>
        <w:rPr>
          <w:rFonts w:ascii="Arial" w:hAnsi="Arial" w:cs="Arial"/>
          <w:szCs w:val="18"/>
        </w:rPr>
        <w:t xml:space="preserve">. We actually migrated </w:t>
      </w:r>
      <w:proofErr w:type="spellStart"/>
      <w:r>
        <w:rPr>
          <w:rFonts w:ascii="Arial" w:hAnsi="Arial" w:cs="Arial"/>
          <w:szCs w:val="18"/>
        </w:rPr>
        <w:t>projectJetForms</w:t>
      </w:r>
      <w:proofErr w:type="spellEnd"/>
      <w:r>
        <w:rPr>
          <w:rFonts w:ascii="Arial" w:hAnsi="Arial" w:cs="Arial"/>
          <w:szCs w:val="18"/>
        </w:rPr>
        <w:t xml:space="preserve"> to JAVA. To develop the same in to JAVA, we have used Apache FOP(</w:t>
      </w:r>
      <w:r w:rsidRPr="00D97184">
        <w:rPr>
          <w:rFonts w:ascii="Arial" w:hAnsi="Arial" w:cs="Arial"/>
          <w:b/>
          <w:szCs w:val="18"/>
        </w:rPr>
        <w:t>Formatted Object Processor</w:t>
      </w:r>
      <w:r>
        <w:rPr>
          <w:rFonts w:ascii="Arial" w:hAnsi="Arial" w:cs="Arial"/>
          <w:szCs w:val="18"/>
        </w:rPr>
        <w:t>). It has developed in total of 15 languages.  We have worked in UNIX environment to send the generated  prints from Postscript files.</w:t>
      </w:r>
    </w:p>
    <w:p w:rsidR="00D97184" w:rsidRDefault="00D97184" w:rsidP="000D1B38">
      <w:pPr>
        <w:jc w:val="both"/>
        <w:rPr>
          <w:rFonts w:ascii="Arial" w:hAnsi="Arial" w:cs="Arial"/>
          <w:szCs w:val="18"/>
        </w:rPr>
      </w:pPr>
    </w:p>
    <w:p w:rsidR="00D97184" w:rsidRDefault="00D97184" w:rsidP="000D1B38">
      <w:pPr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This Project has </w:t>
      </w:r>
      <w:proofErr w:type="spellStart"/>
      <w:r>
        <w:rPr>
          <w:rFonts w:ascii="Arial" w:hAnsi="Arial" w:cs="Arial"/>
          <w:szCs w:val="18"/>
        </w:rPr>
        <w:t>devided</w:t>
      </w:r>
      <w:proofErr w:type="spellEnd"/>
      <w:r>
        <w:rPr>
          <w:rFonts w:ascii="Arial" w:hAnsi="Arial" w:cs="Arial"/>
          <w:szCs w:val="18"/>
        </w:rPr>
        <w:t xml:space="preserve"> in to several modules.</w:t>
      </w:r>
    </w:p>
    <w:p w:rsidR="00D97184" w:rsidRDefault="000705CB" w:rsidP="00D97184">
      <w:pPr>
        <w:numPr>
          <w:ilvl w:val="0"/>
          <w:numId w:val="47"/>
        </w:numPr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General Process</w:t>
      </w:r>
    </w:p>
    <w:p w:rsidR="000705CB" w:rsidRDefault="000705CB" w:rsidP="00D97184">
      <w:pPr>
        <w:numPr>
          <w:ilvl w:val="0"/>
          <w:numId w:val="47"/>
        </w:numPr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Porto Process</w:t>
      </w:r>
    </w:p>
    <w:p w:rsidR="000705CB" w:rsidRDefault="000705CB" w:rsidP="00D97184">
      <w:pPr>
        <w:numPr>
          <w:ilvl w:val="0"/>
          <w:numId w:val="47"/>
        </w:numPr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Ireland Process</w:t>
      </w:r>
    </w:p>
    <w:p w:rsidR="000705CB" w:rsidRPr="00C04BE2" w:rsidRDefault="000705CB" w:rsidP="00D97184">
      <w:pPr>
        <w:numPr>
          <w:ilvl w:val="0"/>
          <w:numId w:val="47"/>
        </w:numPr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Romania Process</w:t>
      </w:r>
    </w:p>
    <w:p w:rsidR="002D260D" w:rsidRPr="00C04BE2" w:rsidRDefault="002D260D" w:rsidP="00B27E46">
      <w:pPr>
        <w:keepNext/>
        <w:jc w:val="both"/>
        <w:rPr>
          <w:rFonts w:ascii="Arial" w:hAnsi="Arial" w:cs="Arial"/>
          <w:b/>
          <w:bCs/>
          <w:sz w:val="22"/>
          <w:szCs w:val="22"/>
        </w:rPr>
      </w:pPr>
    </w:p>
    <w:p w:rsidR="002D260D" w:rsidRPr="00C04BE2" w:rsidRDefault="002D260D" w:rsidP="00B27E46">
      <w:pPr>
        <w:keepNext/>
        <w:jc w:val="both"/>
        <w:rPr>
          <w:rFonts w:ascii="Arial" w:hAnsi="Arial" w:cs="Arial"/>
          <w:b/>
          <w:bCs/>
          <w:sz w:val="22"/>
          <w:szCs w:val="22"/>
        </w:rPr>
      </w:pPr>
      <w:r w:rsidRPr="00C04BE2">
        <w:rPr>
          <w:rFonts w:ascii="Arial" w:hAnsi="Arial" w:cs="Arial"/>
          <w:b/>
          <w:bCs/>
          <w:sz w:val="22"/>
          <w:szCs w:val="22"/>
        </w:rPr>
        <w:t>Responsibilities</w:t>
      </w:r>
    </w:p>
    <w:p w:rsidR="00F27DB3" w:rsidRPr="00C04BE2" w:rsidRDefault="00F27DB3" w:rsidP="00B27E46">
      <w:pPr>
        <w:keepNext/>
        <w:jc w:val="both"/>
        <w:rPr>
          <w:rFonts w:ascii="Arial" w:hAnsi="Arial" w:cs="Arial"/>
          <w:b/>
          <w:bCs/>
          <w:sz w:val="22"/>
          <w:szCs w:val="22"/>
        </w:rPr>
      </w:pPr>
    </w:p>
    <w:p w:rsidR="00830BC7" w:rsidRDefault="00F3236C" w:rsidP="001B10FE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 w:rsidRPr="00830BC7">
        <w:rPr>
          <w:rFonts w:ascii="Arial" w:hAnsi="Arial" w:cs="Arial"/>
        </w:rPr>
        <w:t>C</w:t>
      </w:r>
      <w:r w:rsidR="001B10FE" w:rsidRPr="00830BC7">
        <w:rPr>
          <w:rFonts w:ascii="Arial" w:hAnsi="Arial" w:cs="Arial"/>
        </w:rPr>
        <w:t>reating User</w:t>
      </w:r>
      <w:r w:rsidRPr="00830BC7">
        <w:rPr>
          <w:rFonts w:ascii="Arial" w:hAnsi="Arial" w:cs="Arial"/>
        </w:rPr>
        <w:t xml:space="preserve"> </w:t>
      </w:r>
      <w:r w:rsidR="001B10FE" w:rsidRPr="00830BC7">
        <w:rPr>
          <w:rFonts w:ascii="Arial" w:hAnsi="Arial" w:cs="Arial"/>
        </w:rPr>
        <w:t xml:space="preserve">Interface for </w:t>
      </w:r>
      <w:r w:rsidR="00830BC7">
        <w:rPr>
          <w:rFonts w:ascii="Arial" w:hAnsi="Arial" w:cs="Arial"/>
        </w:rPr>
        <w:t xml:space="preserve">uploading </w:t>
      </w:r>
      <w:proofErr w:type="spellStart"/>
      <w:r w:rsidR="00830BC7">
        <w:rPr>
          <w:rFonts w:ascii="Arial" w:hAnsi="Arial" w:cs="Arial"/>
        </w:rPr>
        <w:t>dat</w:t>
      </w:r>
      <w:proofErr w:type="spellEnd"/>
      <w:r w:rsidR="00830BC7">
        <w:rPr>
          <w:rFonts w:ascii="Arial" w:hAnsi="Arial" w:cs="Arial"/>
        </w:rPr>
        <w:t xml:space="preserve"> files.</w:t>
      </w:r>
    </w:p>
    <w:p w:rsidR="001B10FE" w:rsidRPr="00830BC7" w:rsidRDefault="00830BC7" w:rsidP="001B10FE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Configured printers in Unix Environment using CUPS and command line.</w:t>
      </w:r>
    </w:p>
    <w:p w:rsidR="001B10FE" w:rsidRPr="00C04BE2" w:rsidRDefault="00830BC7" w:rsidP="001B10FE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Written scripts in UNIX for printing the files(.ps and .pdf files).</w:t>
      </w:r>
    </w:p>
    <w:p w:rsidR="001B10FE" w:rsidRPr="00C04BE2" w:rsidRDefault="00830BC7" w:rsidP="001B10FE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Written Java code for all the processes(</w:t>
      </w:r>
      <w:proofErr w:type="spellStart"/>
      <w:r>
        <w:rPr>
          <w:rFonts w:ascii="Arial" w:hAnsi="Arial" w:cs="Arial"/>
        </w:rPr>
        <w:t>General,Porto,Ireland,Romania</w:t>
      </w:r>
      <w:proofErr w:type="spellEnd"/>
      <w:r>
        <w:rPr>
          <w:rFonts w:ascii="Arial" w:hAnsi="Arial" w:cs="Arial"/>
        </w:rPr>
        <w:t>).</w:t>
      </w:r>
    </w:p>
    <w:p w:rsidR="001B10FE" w:rsidRDefault="00830BC7" w:rsidP="001B10FE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Involved in development of Struts components.</w:t>
      </w:r>
    </w:p>
    <w:p w:rsidR="003F208E" w:rsidRDefault="003F208E" w:rsidP="003F208E">
      <w:pPr>
        <w:suppressAutoHyphens/>
        <w:spacing w:line="240" w:lineRule="atLeast"/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3F208E" w:rsidRPr="00C04BE2" w:rsidTr="0059135C">
        <w:trPr>
          <w:trHeight w:val="144"/>
        </w:trPr>
        <w:tc>
          <w:tcPr>
            <w:tcW w:w="450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208E" w:rsidRPr="00C04BE2" w:rsidRDefault="003F208E" w:rsidP="0059135C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C04BE2">
              <w:rPr>
                <w:rFonts w:ascii="Arial" w:hAnsi="Arial" w:cs="Arial"/>
                <w:b/>
                <w:bCs/>
                <w:spacing w:val="4"/>
              </w:rPr>
              <w:t>Project Name</w:t>
            </w:r>
          </w:p>
        </w:tc>
        <w:tc>
          <w:tcPr>
            <w:tcW w:w="450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208E" w:rsidRPr="00C04BE2" w:rsidRDefault="003F208E" w:rsidP="0059135C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proofErr w:type="spellStart"/>
            <w:r w:rsidRPr="00C04BE2">
              <w:rPr>
                <w:rFonts w:ascii="Arial" w:hAnsi="Arial" w:cs="Arial"/>
                <w:bCs/>
                <w:szCs w:val="18"/>
              </w:rPr>
              <w:t>Synclio</w:t>
            </w:r>
            <w:proofErr w:type="spellEnd"/>
          </w:p>
        </w:tc>
      </w:tr>
      <w:tr w:rsidR="003F208E" w:rsidRPr="00C04BE2" w:rsidTr="0059135C">
        <w:trPr>
          <w:trHeight w:val="144"/>
        </w:trPr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208E" w:rsidRPr="00C04BE2" w:rsidRDefault="003F208E" w:rsidP="0059135C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C04BE2">
              <w:rPr>
                <w:rFonts w:ascii="Arial" w:hAnsi="Arial" w:cs="Arial"/>
                <w:b/>
                <w:bCs/>
                <w:spacing w:val="4"/>
              </w:rPr>
              <w:t>Client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208E" w:rsidRPr="00C04BE2" w:rsidRDefault="003F208E" w:rsidP="0059135C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proofErr w:type="spellStart"/>
            <w:r w:rsidRPr="00C04BE2">
              <w:rPr>
                <w:rFonts w:ascii="Arial" w:hAnsi="Arial" w:cs="Arial"/>
                <w:bCs/>
                <w:szCs w:val="18"/>
              </w:rPr>
              <w:t>Synclio</w:t>
            </w:r>
            <w:proofErr w:type="spellEnd"/>
          </w:p>
        </w:tc>
      </w:tr>
      <w:tr w:rsidR="003F208E" w:rsidRPr="00C04BE2" w:rsidTr="0059135C">
        <w:trPr>
          <w:trHeight w:val="144"/>
        </w:trPr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208E" w:rsidRPr="00C04BE2" w:rsidRDefault="003F208E" w:rsidP="0059135C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C04BE2">
              <w:rPr>
                <w:rFonts w:ascii="Arial" w:hAnsi="Arial" w:cs="Arial"/>
                <w:b/>
                <w:bCs/>
                <w:spacing w:val="4"/>
              </w:rPr>
              <w:t xml:space="preserve">Organization 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208E" w:rsidRPr="00C04BE2" w:rsidRDefault="003F208E" w:rsidP="0059135C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proofErr w:type="spellStart"/>
            <w:r w:rsidRPr="00C04BE2">
              <w:rPr>
                <w:rFonts w:ascii="Arial" w:hAnsi="Arial" w:cs="Arial"/>
              </w:rPr>
              <w:t>Adaptavant</w:t>
            </w:r>
            <w:proofErr w:type="spellEnd"/>
            <w:r w:rsidRPr="00C04BE2">
              <w:rPr>
                <w:rFonts w:ascii="Arial" w:hAnsi="Arial" w:cs="Arial"/>
              </w:rPr>
              <w:t xml:space="preserve"> Technologies</w:t>
            </w:r>
          </w:p>
        </w:tc>
      </w:tr>
      <w:tr w:rsidR="003F208E" w:rsidRPr="00C04BE2" w:rsidTr="0059135C">
        <w:trPr>
          <w:trHeight w:val="144"/>
        </w:trPr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208E" w:rsidRPr="00C04BE2" w:rsidRDefault="003F208E" w:rsidP="0059135C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C04BE2">
              <w:rPr>
                <w:rFonts w:ascii="Arial" w:hAnsi="Arial" w:cs="Arial"/>
                <w:b/>
                <w:bCs/>
                <w:spacing w:val="4"/>
              </w:rPr>
              <w:t>Role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208E" w:rsidRPr="00C04BE2" w:rsidRDefault="003F208E" w:rsidP="0059135C">
            <w:pPr>
              <w:widowControl w:val="0"/>
              <w:pBdr>
                <w:top w:val="single" w:sz="2" w:space="1" w:color="FFFFFF"/>
                <w:left w:val="single" w:sz="2" w:space="4" w:color="FFFFFF"/>
                <w:bottom w:val="single" w:sz="2" w:space="1" w:color="FFFFFF"/>
                <w:right w:val="single" w:sz="2" w:space="4" w:color="FFFFFF"/>
              </w:pBdr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 w:rsidRPr="001D5A9C">
              <w:rPr>
                <w:rFonts w:ascii="Arial" w:hAnsi="Arial" w:cs="Arial"/>
                <w:bCs/>
                <w:szCs w:val="18"/>
              </w:rPr>
              <w:t>Software Engineer</w:t>
            </w:r>
          </w:p>
        </w:tc>
      </w:tr>
      <w:tr w:rsidR="003F208E" w:rsidRPr="00C04BE2" w:rsidTr="0059135C">
        <w:trPr>
          <w:trHeight w:val="144"/>
        </w:trPr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208E" w:rsidRPr="00C04BE2" w:rsidRDefault="003F208E" w:rsidP="0059135C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C04BE2">
              <w:rPr>
                <w:rFonts w:ascii="Arial" w:hAnsi="Arial" w:cs="Arial"/>
                <w:b/>
                <w:bCs/>
                <w:spacing w:val="4"/>
              </w:rPr>
              <w:t xml:space="preserve">Duration 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208E" w:rsidRPr="00C04BE2" w:rsidRDefault="003F208E" w:rsidP="0059135C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 w:rsidRPr="00C04BE2">
              <w:rPr>
                <w:rFonts w:ascii="Arial" w:hAnsi="Arial" w:cs="Arial"/>
              </w:rPr>
              <w:t xml:space="preserve">April 2012 to January 2014 </w:t>
            </w:r>
          </w:p>
        </w:tc>
      </w:tr>
      <w:tr w:rsidR="003F208E" w:rsidRPr="00C04BE2" w:rsidTr="0059135C">
        <w:trPr>
          <w:trHeight w:val="144"/>
        </w:trPr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208E" w:rsidRPr="00C04BE2" w:rsidRDefault="003F208E" w:rsidP="0059135C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C04BE2">
              <w:rPr>
                <w:rFonts w:ascii="Arial" w:hAnsi="Arial" w:cs="Arial"/>
                <w:b/>
                <w:bCs/>
                <w:spacing w:val="4"/>
              </w:rPr>
              <w:t>Tools Used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208E" w:rsidRDefault="003F208E" w:rsidP="0059135C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  <w:bCs/>
              </w:rPr>
            </w:pPr>
            <w:r w:rsidRPr="001D5A9C">
              <w:rPr>
                <w:rFonts w:ascii="Arial" w:hAnsi="Arial" w:cs="Arial"/>
                <w:bCs/>
              </w:rPr>
              <w:t>Spring,</w:t>
            </w:r>
            <w:r>
              <w:rPr>
                <w:rFonts w:ascii="Arial" w:hAnsi="Arial" w:cs="Arial"/>
                <w:bCs/>
              </w:rPr>
              <w:t xml:space="preserve"> Struts, </w:t>
            </w:r>
            <w:proofErr w:type="spellStart"/>
            <w:r>
              <w:rPr>
                <w:rFonts w:ascii="Arial" w:hAnsi="Arial" w:cs="Arial"/>
                <w:bCs/>
              </w:rPr>
              <w:t>Hibernate,</w:t>
            </w:r>
            <w:r w:rsidRPr="001D5A9C">
              <w:rPr>
                <w:rFonts w:ascii="Arial" w:hAnsi="Arial" w:cs="Arial"/>
                <w:bCs/>
              </w:rPr>
              <w:t>JavaScript,Jquery</w:t>
            </w:r>
            <w:proofErr w:type="spellEnd"/>
            <w:r w:rsidRPr="001D5A9C">
              <w:rPr>
                <w:rFonts w:ascii="Arial" w:hAnsi="Arial" w:cs="Arial"/>
                <w:bCs/>
              </w:rPr>
              <w:t xml:space="preserve">, </w:t>
            </w:r>
          </w:p>
          <w:p w:rsidR="003F208E" w:rsidRDefault="003F208E" w:rsidP="0059135C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  <w:bCs/>
              </w:rPr>
            </w:pPr>
            <w:r w:rsidRPr="001D5A9C">
              <w:rPr>
                <w:rFonts w:ascii="Arial" w:hAnsi="Arial" w:cs="Arial"/>
                <w:bCs/>
              </w:rPr>
              <w:t xml:space="preserve">Angular.js, </w:t>
            </w:r>
            <w:proofErr w:type="spellStart"/>
            <w:r>
              <w:rPr>
                <w:rFonts w:ascii="Arial" w:hAnsi="Arial" w:cs="Arial"/>
                <w:bCs/>
              </w:rPr>
              <w:t>AJAX,</w:t>
            </w:r>
            <w:r w:rsidRPr="001D5A9C">
              <w:rPr>
                <w:rFonts w:ascii="Arial" w:hAnsi="Arial" w:cs="Arial"/>
                <w:bCs/>
              </w:rPr>
              <w:t>Google</w:t>
            </w:r>
            <w:proofErr w:type="spellEnd"/>
            <w:r w:rsidRPr="001D5A9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1D5A9C">
              <w:rPr>
                <w:rFonts w:ascii="Arial" w:hAnsi="Arial" w:cs="Arial"/>
                <w:bCs/>
              </w:rPr>
              <w:t>Appengine</w:t>
            </w:r>
            <w:proofErr w:type="spellEnd"/>
            <w:r>
              <w:rPr>
                <w:rFonts w:ascii="Arial" w:hAnsi="Arial" w:cs="Arial"/>
                <w:bCs/>
              </w:rPr>
              <w:t xml:space="preserve">, </w:t>
            </w:r>
          </w:p>
          <w:p w:rsidR="003F208E" w:rsidRPr="001D5A9C" w:rsidRDefault="003F208E" w:rsidP="0059135C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Tomcat.</w:t>
            </w:r>
          </w:p>
        </w:tc>
      </w:tr>
    </w:tbl>
    <w:p w:rsidR="003F208E" w:rsidRDefault="003F208E" w:rsidP="003F208E">
      <w:pPr>
        <w:suppressAutoHyphens/>
        <w:spacing w:line="240" w:lineRule="atLeast"/>
        <w:jc w:val="both"/>
        <w:rPr>
          <w:rFonts w:ascii="Arial" w:hAnsi="Arial" w:cs="Arial"/>
        </w:rPr>
      </w:pPr>
    </w:p>
    <w:p w:rsidR="003F208E" w:rsidRPr="00C04BE2" w:rsidRDefault="003F208E" w:rsidP="003F208E">
      <w:pPr>
        <w:keepNext/>
        <w:jc w:val="both"/>
        <w:rPr>
          <w:rFonts w:ascii="Arial" w:hAnsi="Arial" w:cs="Arial"/>
          <w:b/>
          <w:bCs/>
          <w:sz w:val="22"/>
          <w:szCs w:val="22"/>
        </w:rPr>
      </w:pPr>
      <w:r w:rsidRPr="00C04BE2">
        <w:rPr>
          <w:rFonts w:ascii="Arial" w:hAnsi="Arial" w:cs="Arial"/>
          <w:b/>
          <w:bCs/>
          <w:sz w:val="22"/>
          <w:szCs w:val="22"/>
        </w:rPr>
        <w:t xml:space="preserve">Project Description </w:t>
      </w:r>
    </w:p>
    <w:p w:rsidR="003F208E" w:rsidRPr="00C04BE2" w:rsidRDefault="003F208E" w:rsidP="003F208E">
      <w:pPr>
        <w:keepNext/>
        <w:jc w:val="both"/>
        <w:rPr>
          <w:rFonts w:ascii="Arial" w:hAnsi="Arial" w:cs="Arial"/>
          <w:b/>
          <w:bCs/>
          <w:sz w:val="22"/>
          <w:szCs w:val="22"/>
        </w:rPr>
      </w:pPr>
    </w:p>
    <w:p w:rsidR="003F208E" w:rsidRPr="00C04BE2" w:rsidRDefault="003F208E" w:rsidP="003F208E">
      <w:pPr>
        <w:jc w:val="both"/>
        <w:rPr>
          <w:rFonts w:ascii="Arial" w:hAnsi="Arial" w:cs="Arial"/>
          <w:szCs w:val="18"/>
        </w:rPr>
      </w:pPr>
      <w:r w:rsidRPr="00C04BE2">
        <w:rPr>
          <w:rFonts w:ascii="Arial" w:hAnsi="Arial" w:cs="Arial"/>
          <w:szCs w:val="18"/>
        </w:rPr>
        <w:t xml:space="preserve">It is a kind of Business Phone System. Clients can purchase any number from the available list of countries and can expand their business. No need to put any branch in that country. </w:t>
      </w:r>
      <w:proofErr w:type="spellStart"/>
      <w:r w:rsidRPr="00C04BE2">
        <w:rPr>
          <w:rFonts w:ascii="Arial" w:hAnsi="Arial" w:cs="Arial"/>
          <w:szCs w:val="18"/>
        </w:rPr>
        <w:t>Every thing</w:t>
      </w:r>
      <w:proofErr w:type="spellEnd"/>
      <w:r w:rsidRPr="00C04BE2">
        <w:rPr>
          <w:rFonts w:ascii="Arial" w:hAnsi="Arial" w:cs="Arial"/>
          <w:szCs w:val="18"/>
        </w:rPr>
        <w:t xml:space="preserve"> can be done through </w:t>
      </w:r>
      <w:proofErr w:type="spellStart"/>
      <w:r w:rsidRPr="00C04BE2">
        <w:rPr>
          <w:rFonts w:ascii="Arial" w:hAnsi="Arial" w:cs="Arial"/>
          <w:szCs w:val="18"/>
        </w:rPr>
        <w:t>Synclio</w:t>
      </w:r>
      <w:proofErr w:type="spellEnd"/>
      <w:r w:rsidRPr="00C04BE2">
        <w:rPr>
          <w:rFonts w:ascii="Arial" w:hAnsi="Arial" w:cs="Arial"/>
          <w:szCs w:val="18"/>
        </w:rPr>
        <w:t xml:space="preserve">. You can define </w:t>
      </w:r>
      <w:proofErr w:type="spellStart"/>
      <w:r w:rsidRPr="00C04BE2">
        <w:rPr>
          <w:rFonts w:ascii="Arial" w:hAnsi="Arial" w:cs="Arial"/>
          <w:szCs w:val="18"/>
        </w:rPr>
        <w:t>callrules</w:t>
      </w:r>
      <w:proofErr w:type="spellEnd"/>
      <w:r w:rsidRPr="00C04BE2">
        <w:rPr>
          <w:rFonts w:ascii="Arial" w:hAnsi="Arial" w:cs="Arial"/>
          <w:szCs w:val="18"/>
        </w:rPr>
        <w:t xml:space="preserve"> saying that what would be happen when </w:t>
      </w:r>
      <w:proofErr w:type="spellStart"/>
      <w:r w:rsidRPr="00C04BE2">
        <w:rPr>
          <w:rFonts w:ascii="Arial" w:hAnsi="Arial" w:cs="Arial"/>
          <w:szCs w:val="18"/>
        </w:rPr>
        <w:t>some one</w:t>
      </w:r>
      <w:proofErr w:type="spellEnd"/>
      <w:r w:rsidRPr="00C04BE2">
        <w:rPr>
          <w:rFonts w:ascii="Arial" w:hAnsi="Arial" w:cs="Arial"/>
          <w:szCs w:val="18"/>
        </w:rPr>
        <w:t xml:space="preserve"> tries to your number. Thus the call can reach you either your mobile or can go to voicemail. It is a product developed by using Google </w:t>
      </w:r>
      <w:proofErr w:type="spellStart"/>
      <w:r w:rsidRPr="00C04BE2">
        <w:rPr>
          <w:rFonts w:ascii="Arial" w:hAnsi="Arial" w:cs="Arial"/>
          <w:szCs w:val="18"/>
        </w:rPr>
        <w:t>AppEngine</w:t>
      </w:r>
      <w:proofErr w:type="spellEnd"/>
      <w:r w:rsidRPr="00C04BE2">
        <w:rPr>
          <w:rFonts w:ascii="Arial" w:hAnsi="Arial" w:cs="Arial"/>
          <w:szCs w:val="18"/>
        </w:rPr>
        <w:t>.</w:t>
      </w:r>
    </w:p>
    <w:p w:rsidR="003F208E" w:rsidRPr="00C04BE2" w:rsidRDefault="003F208E" w:rsidP="003F208E">
      <w:pPr>
        <w:keepNext/>
        <w:jc w:val="both"/>
        <w:rPr>
          <w:rFonts w:ascii="Arial" w:hAnsi="Arial" w:cs="Arial"/>
          <w:b/>
          <w:bCs/>
          <w:sz w:val="22"/>
          <w:szCs w:val="22"/>
        </w:rPr>
      </w:pPr>
    </w:p>
    <w:p w:rsidR="003F208E" w:rsidRPr="00C04BE2" w:rsidRDefault="003F208E" w:rsidP="003F208E">
      <w:pPr>
        <w:keepNext/>
        <w:jc w:val="both"/>
        <w:rPr>
          <w:rFonts w:ascii="Arial" w:hAnsi="Arial" w:cs="Arial"/>
          <w:b/>
          <w:bCs/>
          <w:sz w:val="22"/>
          <w:szCs w:val="22"/>
        </w:rPr>
      </w:pPr>
      <w:r w:rsidRPr="00C04BE2">
        <w:rPr>
          <w:rFonts w:ascii="Arial" w:hAnsi="Arial" w:cs="Arial"/>
          <w:b/>
          <w:bCs/>
          <w:sz w:val="22"/>
          <w:szCs w:val="22"/>
        </w:rPr>
        <w:t>Responsibilities</w:t>
      </w:r>
    </w:p>
    <w:p w:rsidR="003F208E" w:rsidRPr="00C04BE2" w:rsidRDefault="003F208E" w:rsidP="003F208E">
      <w:pPr>
        <w:keepNext/>
        <w:jc w:val="both"/>
        <w:rPr>
          <w:rFonts w:ascii="Arial" w:hAnsi="Arial" w:cs="Arial"/>
          <w:b/>
          <w:bCs/>
          <w:sz w:val="22"/>
          <w:szCs w:val="22"/>
        </w:rPr>
      </w:pPr>
    </w:p>
    <w:p w:rsidR="003F208E" w:rsidRPr="00C04BE2" w:rsidRDefault="003F208E" w:rsidP="003F208E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C04BE2">
        <w:rPr>
          <w:rFonts w:ascii="Arial" w:hAnsi="Arial" w:cs="Arial"/>
        </w:rPr>
        <w:t>reating User</w:t>
      </w:r>
      <w:r>
        <w:rPr>
          <w:rFonts w:ascii="Arial" w:hAnsi="Arial" w:cs="Arial"/>
        </w:rPr>
        <w:t xml:space="preserve"> </w:t>
      </w:r>
      <w:r w:rsidRPr="00C04BE2">
        <w:rPr>
          <w:rFonts w:ascii="Arial" w:hAnsi="Arial" w:cs="Arial"/>
        </w:rPr>
        <w:t>Interface for the call rules</w:t>
      </w:r>
    </w:p>
    <w:p w:rsidR="003F208E" w:rsidRPr="00C04BE2" w:rsidRDefault="003F208E" w:rsidP="003F208E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 w:rsidRPr="00C04BE2">
        <w:rPr>
          <w:rFonts w:ascii="Arial" w:hAnsi="Arial" w:cs="Arial"/>
        </w:rPr>
        <w:t>Creating teams and members for the main Admin</w:t>
      </w:r>
    </w:p>
    <w:p w:rsidR="003F208E" w:rsidRPr="00C04BE2" w:rsidRDefault="003F208E" w:rsidP="003F208E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 w:rsidRPr="00C04BE2">
        <w:rPr>
          <w:rFonts w:ascii="Arial" w:hAnsi="Arial" w:cs="Arial"/>
        </w:rPr>
        <w:t>Persisting Call history records, and voicemails of all the users of a client</w:t>
      </w:r>
    </w:p>
    <w:p w:rsidR="003F208E" w:rsidRPr="00C04BE2" w:rsidRDefault="003F208E" w:rsidP="003F208E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 w:rsidRPr="00C04BE2">
        <w:rPr>
          <w:rFonts w:ascii="Arial" w:hAnsi="Arial" w:cs="Arial"/>
        </w:rPr>
        <w:t>Displaying all the records using pagination</w:t>
      </w:r>
    </w:p>
    <w:p w:rsidR="003F208E" w:rsidRPr="00C04BE2" w:rsidRDefault="003F208E" w:rsidP="003F208E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 w:rsidRPr="00C04BE2">
        <w:rPr>
          <w:rFonts w:ascii="Arial" w:hAnsi="Arial" w:cs="Arial"/>
        </w:rPr>
        <w:t>Updating user</w:t>
      </w:r>
      <w:r>
        <w:rPr>
          <w:rFonts w:ascii="Arial" w:hAnsi="Arial" w:cs="Arial"/>
        </w:rPr>
        <w:t xml:space="preserve"> </w:t>
      </w:r>
      <w:r w:rsidRPr="00C04BE2">
        <w:rPr>
          <w:rFonts w:ascii="Arial" w:hAnsi="Arial" w:cs="Arial"/>
        </w:rPr>
        <w:t>info when they made online payment</w:t>
      </w:r>
    </w:p>
    <w:p w:rsidR="003F208E" w:rsidRDefault="003F208E" w:rsidP="003F208E">
      <w:pPr>
        <w:suppressAutoHyphens/>
        <w:spacing w:line="240" w:lineRule="atLeast"/>
        <w:jc w:val="both"/>
        <w:rPr>
          <w:rFonts w:ascii="Arial" w:hAnsi="Arial" w:cs="Arial"/>
        </w:rPr>
      </w:pPr>
    </w:p>
    <w:p w:rsidR="003F208E" w:rsidRPr="00C04BE2" w:rsidRDefault="003F208E" w:rsidP="003F208E">
      <w:pPr>
        <w:suppressAutoHyphens/>
        <w:spacing w:line="240" w:lineRule="atLeast"/>
        <w:jc w:val="both"/>
        <w:rPr>
          <w:rFonts w:ascii="Arial" w:hAnsi="Arial" w:cs="Arial"/>
        </w:rPr>
      </w:pPr>
    </w:p>
    <w:p w:rsidR="00835B7D" w:rsidRPr="00C04BE2" w:rsidRDefault="00835B7D" w:rsidP="001B10FE">
      <w:pPr>
        <w:tabs>
          <w:tab w:val="left" w:pos="720"/>
        </w:tabs>
        <w:suppressAutoHyphens/>
        <w:spacing w:line="240" w:lineRule="atLeast"/>
        <w:ind w:left="360"/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0"/>
        <w:gridCol w:w="4599"/>
      </w:tblGrid>
      <w:tr w:rsidR="009B4AA6" w:rsidRPr="0077037E" w:rsidTr="00F33E54">
        <w:trPr>
          <w:trHeight w:val="151"/>
        </w:trPr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4AA6" w:rsidRPr="0077037E" w:rsidRDefault="009B4AA6" w:rsidP="003D218B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77037E">
              <w:rPr>
                <w:rFonts w:ascii="Arial" w:hAnsi="Arial" w:cs="Arial"/>
                <w:b/>
                <w:bCs/>
                <w:spacing w:val="4"/>
              </w:rPr>
              <w:t>Project Name</w:t>
            </w:r>
          </w:p>
        </w:tc>
        <w:tc>
          <w:tcPr>
            <w:tcW w:w="45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4AA6" w:rsidRPr="0077037E" w:rsidRDefault="001B10FE" w:rsidP="003D218B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 w:rsidRPr="0077037E">
              <w:rPr>
                <w:rFonts w:ascii="Arial" w:hAnsi="Arial" w:cs="Arial"/>
              </w:rPr>
              <w:t>Case Management System (CMS)</w:t>
            </w:r>
          </w:p>
        </w:tc>
      </w:tr>
      <w:tr w:rsidR="009B4AA6" w:rsidRPr="0077037E" w:rsidTr="00F33E54">
        <w:trPr>
          <w:trHeight w:val="151"/>
        </w:trPr>
        <w:tc>
          <w:tcPr>
            <w:tcW w:w="4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4AA6" w:rsidRPr="0077037E" w:rsidRDefault="009B4AA6" w:rsidP="003D218B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77037E">
              <w:rPr>
                <w:rFonts w:ascii="Arial" w:hAnsi="Arial" w:cs="Arial"/>
                <w:b/>
                <w:bCs/>
                <w:spacing w:val="4"/>
              </w:rPr>
              <w:t>Client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4AA6" w:rsidRPr="0077037E" w:rsidRDefault="001B10FE" w:rsidP="003D218B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 w:rsidRPr="0077037E">
              <w:rPr>
                <w:rFonts w:ascii="Arial" w:hAnsi="Arial" w:cs="Arial"/>
                <w:bCs/>
              </w:rPr>
              <w:t>Fan, Fitzpatrick &amp; Thompson, LLP, USA</w:t>
            </w:r>
          </w:p>
        </w:tc>
      </w:tr>
      <w:tr w:rsidR="000C40FF" w:rsidRPr="0077037E" w:rsidTr="00F33E54">
        <w:trPr>
          <w:trHeight w:val="151"/>
        </w:trPr>
        <w:tc>
          <w:tcPr>
            <w:tcW w:w="4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0FF" w:rsidRPr="0077037E" w:rsidRDefault="000C40FF" w:rsidP="003D218B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77037E">
              <w:rPr>
                <w:rFonts w:ascii="Arial" w:hAnsi="Arial" w:cs="Arial"/>
                <w:b/>
                <w:bCs/>
                <w:spacing w:val="4"/>
              </w:rPr>
              <w:t xml:space="preserve">Organization 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0FF" w:rsidRPr="0077037E" w:rsidRDefault="008B1203" w:rsidP="003D218B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proofErr w:type="spellStart"/>
            <w:r w:rsidRPr="0077037E">
              <w:rPr>
                <w:rFonts w:ascii="Arial" w:hAnsi="Arial" w:cs="Arial"/>
              </w:rPr>
              <w:t>Datasoft</w:t>
            </w:r>
            <w:proofErr w:type="spellEnd"/>
            <w:r w:rsidRPr="0077037E">
              <w:rPr>
                <w:rFonts w:ascii="Arial" w:hAnsi="Arial" w:cs="Arial"/>
              </w:rPr>
              <w:t xml:space="preserve"> Technologies</w:t>
            </w:r>
          </w:p>
        </w:tc>
      </w:tr>
      <w:tr w:rsidR="001B10FE" w:rsidRPr="0077037E" w:rsidTr="00F33E54">
        <w:trPr>
          <w:trHeight w:val="151"/>
        </w:trPr>
        <w:tc>
          <w:tcPr>
            <w:tcW w:w="4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10FE" w:rsidRPr="0077037E" w:rsidRDefault="001B10FE" w:rsidP="003D218B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77037E">
              <w:rPr>
                <w:rFonts w:ascii="Arial" w:hAnsi="Arial" w:cs="Arial"/>
                <w:b/>
                <w:bCs/>
                <w:spacing w:val="4"/>
              </w:rPr>
              <w:t>Role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10FE" w:rsidRPr="0077037E" w:rsidRDefault="001B10FE" w:rsidP="003D218B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 w:rsidRPr="0077037E">
              <w:rPr>
                <w:rFonts w:ascii="Arial" w:hAnsi="Arial" w:cs="Arial"/>
              </w:rPr>
              <w:t>Java Developer</w:t>
            </w:r>
          </w:p>
        </w:tc>
      </w:tr>
      <w:tr w:rsidR="000C40FF" w:rsidRPr="0077037E" w:rsidTr="00F33E54">
        <w:trPr>
          <w:trHeight w:val="151"/>
        </w:trPr>
        <w:tc>
          <w:tcPr>
            <w:tcW w:w="4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0FF" w:rsidRPr="0077037E" w:rsidRDefault="000C40FF" w:rsidP="003D218B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77037E">
              <w:rPr>
                <w:rFonts w:ascii="Arial" w:hAnsi="Arial" w:cs="Arial"/>
                <w:b/>
                <w:bCs/>
                <w:spacing w:val="4"/>
              </w:rPr>
              <w:t xml:space="preserve">Duration 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0FF" w:rsidRPr="0077037E" w:rsidRDefault="008B1203" w:rsidP="003D218B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</w:rPr>
            </w:pPr>
            <w:r w:rsidRPr="0077037E">
              <w:rPr>
                <w:rFonts w:ascii="Arial" w:hAnsi="Arial" w:cs="Arial"/>
              </w:rPr>
              <w:t>April 2011 to April 2012</w:t>
            </w:r>
          </w:p>
        </w:tc>
      </w:tr>
      <w:tr w:rsidR="000C40FF" w:rsidRPr="0077037E" w:rsidTr="00F33E54">
        <w:trPr>
          <w:trHeight w:val="151"/>
        </w:trPr>
        <w:tc>
          <w:tcPr>
            <w:tcW w:w="4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0FF" w:rsidRPr="0077037E" w:rsidRDefault="000C40FF" w:rsidP="003D218B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77037E">
              <w:rPr>
                <w:rFonts w:ascii="Arial" w:hAnsi="Arial" w:cs="Arial"/>
                <w:b/>
                <w:bCs/>
                <w:spacing w:val="4"/>
              </w:rPr>
              <w:t>Tools Used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0FF" w:rsidRPr="0077037E" w:rsidRDefault="003A0E73" w:rsidP="00793BE6">
            <w:pPr>
              <w:spacing w:line="240" w:lineRule="atLeas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Struts-1.3,</w:t>
            </w:r>
            <w:r w:rsidR="00793BE6">
              <w:rPr>
                <w:rFonts w:ascii="Arial" w:hAnsi="Arial" w:cs="Arial"/>
              </w:rPr>
              <w:t xml:space="preserve"> </w:t>
            </w:r>
            <w:proofErr w:type="spellStart"/>
            <w:r w:rsidR="00793BE6">
              <w:rPr>
                <w:rFonts w:ascii="Arial" w:hAnsi="Arial" w:cs="Arial"/>
              </w:rPr>
              <w:t>JSF</w:t>
            </w:r>
            <w:r w:rsidR="00505344" w:rsidRPr="0077037E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Servlets</w:t>
            </w:r>
            <w:proofErr w:type="spellEnd"/>
            <w:r w:rsidR="00505344" w:rsidRPr="0077037E">
              <w:rPr>
                <w:rFonts w:ascii="Arial" w:hAnsi="Arial" w:cs="Arial"/>
              </w:rPr>
              <w:t xml:space="preserve">, Hibernate, JavaScript, </w:t>
            </w:r>
            <w:r>
              <w:rPr>
                <w:rFonts w:ascii="Arial" w:hAnsi="Arial" w:cs="Arial"/>
              </w:rPr>
              <w:t xml:space="preserve">CSS, </w:t>
            </w:r>
            <w:proofErr w:type="spellStart"/>
            <w:r>
              <w:rPr>
                <w:rFonts w:ascii="Arial" w:hAnsi="Arial" w:cs="Arial"/>
              </w:rPr>
              <w:t>SVN,</w:t>
            </w:r>
            <w:r w:rsidR="00505344" w:rsidRPr="0077037E">
              <w:rPr>
                <w:rFonts w:ascii="Arial" w:hAnsi="Arial" w:cs="Arial"/>
              </w:rPr>
              <w:t>Oracle</w:t>
            </w:r>
            <w:proofErr w:type="spellEnd"/>
            <w:r w:rsidR="00505344" w:rsidRPr="0077037E">
              <w:rPr>
                <w:rFonts w:ascii="Arial" w:hAnsi="Arial" w:cs="Arial"/>
              </w:rPr>
              <w:t xml:space="preserve"> 11g, </w:t>
            </w:r>
            <w:r w:rsidR="007156A8">
              <w:rPr>
                <w:rFonts w:ascii="Arial" w:hAnsi="Arial" w:cs="Arial"/>
              </w:rPr>
              <w:t>Eclipse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 w:rsidR="00793BE6">
              <w:rPr>
                <w:rFonts w:ascii="Arial" w:hAnsi="Arial" w:cs="Arial"/>
              </w:rPr>
              <w:t>Websphere</w:t>
            </w:r>
            <w:proofErr w:type="spellEnd"/>
          </w:p>
        </w:tc>
      </w:tr>
    </w:tbl>
    <w:p w:rsidR="00751CD7" w:rsidRPr="00C04BE2" w:rsidRDefault="00751CD7" w:rsidP="00B27E46">
      <w:pPr>
        <w:autoSpaceDE w:val="0"/>
        <w:autoSpaceDN w:val="0"/>
        <w:ind w:right="-360"/>
        <w:jc w:val="both"/>
        <w:rPr>
          <w:rFonts w:ascii="Arial" w:hAnsi="Arial" w:cs="Arial"/>
          <w:color w:val="000000"/>
        </w:rPr>
      </w:pPr>
    </w:p>
    <w:p w:rsidR="00C345A4" w:rsidRPr="00C04BE2" w:rsidRDefault="00662920" w:rsidP="00B27E46">
      <w:pPr>
        <w:keepNext/>
        <w:jc w:val="both"/>
        <w:rPr>
          <w:rFonts w:ascii="Arial" w:hAnsi="Arial" w:cs="Arial"/>
          <w:b/>
          <w:bCs/>
          <w:sz w:val="22"/>
          <w:szCs w:val="22"/>
        </w:rPr>
      </w:pPr>
      <w:r w:rsidRPr="00C04BE2">
        <w:rPr>
          <w:rFonts w:ascii="Arial" w:hAnsi="Arial" w:cs="Arial"/>
          <w:b/>
          <w:bCs/>
          <w:sz w:val="22"/>
          <w:szCs w:val="22"/>
        </w:rPr>
        <w:t>Project</w:t>
      </w:r>
      <w:r w:rsidR="002D275A" w:rsidRPr="00C04BE2">
        <w:rPr>
          <w:rFonts w:ascii="Arial" w:hAnsi="Arial" w:cs="Arial"/>
          <w:b/>
          <w:bCs/>
          <w:sz w:val="22"/>
          <w:szCs w:val="22"/>
        </w:rPr>
        <w:t xml:space="preserve"> Description</w:t>
      </w:r>
    </w:p>
    <w:p w:rsidR="00835B7D" w:rsidRPr="00C04BE2" w:rsidRDefault="00835B7D" w:rsidP="00B27E46">
      <w:pPr>
        <w:tabs>
          <w:tab w:val="left" w:pos="7200"/>
        </w:tabs>
        <w:jc w:val="both"/>
        <w:rPr>
          <w:rFonts w:ascii="Arial" w:hAnsi="Arial" w:cs="Arial"/>
          <w:b/>
          <w:bCs/>
          <w:iCs/>
          <w:sz w:val="12"/>
        </w:rPr>
      </w:pPr>
    </w:p>
    <w:p w:rsidR="000D1B38" w:rsidRDefault="001B10FE" w:rsidP="000D1B38">
      <w:pPr>
        <w:jc w:val="both"/>
        <w:rPr>
          <w:rFonts w:ascii="Arial" w:hAnsi="Arial" w:cs="Arial"/>
          <w:szCs w:val="18"/>
        </w:rPr>
      </w:pPr>
      <w:r w:rsidRPr="00C04BE2">
        <w:rPr>
          <w:rFonts w:ascii="Arial" w:hAnsi="Arial" w:cs="Arial"/>
          <w:szCs w:val="18"/>
        </w:rPr>
        <w:t xml:space="preserve">This case management system is intended as an alternative to the existing immigration case management systems available in the marketplace.  Using this system, clients (i.e. Law firms / Petitioners / Beneficiaries etc.) can view their case status online and upload, and review the documents related to the case.  The application provides a user interface where Law-firms can manage their Attorneys / Paralegals / Petitioner’s / Beneficiaries' details for managing the case.  This will show various stages in a </w:t>
      </w:r>
      <w:smartTag w:uri="urn:schemas-microsoft-com:office:smarttags" w:element="place">
        <w:smartTag w:uri="urn:schemas-microsoft-com:office:smarttags" w:element="City">
          <w:r w:rsidRPr="00C04BE2">
            <w:rPr>
              <w:rFonts w:ascii="Arial" w:hAnsi="Arial" w:cs="Arial"/>
              <w:szCs w:val="18"/>
            </w:rPr>
            <w:t>PERM</w:t>
          </w:r>
        </w:smartTag>
      </w:smartTag>
      <w:r w:rsidRPr="00C04BE2">
        <w:rPr>
          <w:rFonts w:ascii="Arial" w:hAnsi="Arial" w:cs="Arial"/>
          <w:szCs w:val="18"/>
        </w:rPr>
        <w:t xml:space="preserve"> (Program Electronic Review Management) process and let the concerned user perform activities.  This application also let the associates to communicate with the other associates involved in the case through a messaging system. </w:t>
      </w:r>
    </w:p>
    <w:p w:rsidR="00F3236C" w:rsidRPr="00C04BE2" w:rsidRDefault="00F3236C" w:rsidP="000D1B38">
      <w:pPr>
        <w:jc w:val="both"/>
        <w:rPr>
          <w:rFonts w:ascii="Arial" w:hAnsi="Arial" w:cs="Arial"/>
          <w:szCs w:val="18"/>
        </w:rPr>
      </w:pPr>
    </w:p>
    <w:p w:rsidR="001B10FE" w:rsidRDefault="001B10FE" w:rsidP="00DE74AC">
      <w:pPr>
        <w:jc w:val="both"/>
        <w:rPr>
          <w:rFonts w:ascii="Arial" w:hAnsi="Arial" w:cs="Arial"/>
          <w:szCs w:val="18"/>
        </w:rPr>
      </w:pPr>
      <w:r w:rsidRPr="00C04BE2">
        <w:rPr>
          <w:rFonts w:ascii="Arial" w:hAnsi="Arial" w:cs="Arial"/>
          <w:szCs w:val="18"/>
        </w:rPr>
        <w:t>The intended users of this project are</w:t>
      </w:r>
      <w:r w:rsidR="00F3236C">
        <w:rPr>
          <w:rFonts w:ascii="Arial" w:hAnsi="Arial" w:cs="Arial"/>
          <w:szCs w:val="18"/>
        </w:rPr>
        <w:t>;</w:t>
      </w:r>
    </w:p>
    <w:p w:rsidR="00F3236C" w:rsidRPr="00C04BE2" w:rsidRDefault="00F3236C" w:rsidP="00DE74AC">
      <w:pPr>
        <w:jc w:val="both"/>
        <w:rPr>
          <w:rFonts w:ascii="Arial" w:hAnsi="Arial" w:cs="Arial"/>
          <w:szCs w:val="18"/>
        </w:rPr>
      </w:pPr>
    </w:p>
    <w:p w:rsidR="001B10FE" w:rsidRPr="00F3236C" w:rsidRDefault="001B10FE" w:rsidP="00F3236C">
      <w:pPr>
        <w:numPr>
          <w:ilvl w:val="1"/>
          <w:numId w:val="28"/>
        </w:numPr>
        <w:suppressAutoHyphens/>
        <w:spacing w:line="240" w:lineRule="atLeast"/>
        <w:jc w:val="both"/>
        <w:rPr>
          <w:rFonts w:ascii="Arial" w:hAnsi="Arial" w:cs="Arial"/>
        </w:rPr>
      </w:pPr>
      <w:r w:rsidRPr="00F3236C">
        <w:rPr>
          <w:rFonts w:ascii="Arial" w:hAnsi="Arial" w:cs="Arial"/>
        </w:rPr>
        <w:t>LPO administrator</w:t>
      </w:r>
    </w:p>
    <w:p w:rsidR="001B10FE" w:rsidRPr="00F3236C" w:rsidRDefault="001B10FE" w:rsidP="00F3236C">
      <w:pPr>
        <w:numPr>
          <w:ilvl w:val="1"/>
          <w:numId w:val="28"/>
        </w:numPr>
        <w:suppressAutoHyphens/>
        <w:spacing w:line="240" w:lineRule="atLeast"/>
        <w:jc w:val="both"/>
        <w:rPr>
          <w:rFonts w:ascii="Arial" w:hAnsi="Arial" w:cs="Arial"/>
        </w:rPr>
      </w:pPr>
      <w:r w:rsidRPr="00F3236C">
        <w:rPr>
          <w:rFonts w:ascii="Arial" w:hAnsi="Arial" w:cs="Arial"/>
        </w:rPr>
        <w:t>Law Firm Admin attorney</w:t>
      </w:r>
    </w:p>
    <w:p w:rsidR="001B10FE" w:rsidRPr="00F3236C" w:rsidRDefault="001B10FE" w:rsidP="00F3236C">
      <w:pPr>
        <w:numPr>
          <w:ilvl w:val="1"/>
          <w:numId w:val="28"/>
        </w:numPr>
        <w:suppressAutoHyphens/>
        <w:spacing w:line="240" w:lineRule="atLeast"/>
        <w:jc w:val="both"/>
        <w:rPr>
          <w:rFonts w:ascii="Arial" w:hAnsi="Arial" w:cs="Arial"/>
        </w:rPr>
      </w:pPr>
      <w:r w:rsidRPr="00F3236C">
        <w:rPr>
          <w:rFonts w:ascii="Arial" w:hAnsi="Arial" w:cs="Arial"/>
        </w:rPr>
        <w:t>Attorney</w:t>
      </w:r>
    </w:p>
    <w:p w:rsidR="001B10FE" w:rsidRPr="00F3236C" w:rsidRDefault="001B10FE" w:rsidP="00F3236C">
      <w:pPr>
        <w:numPr>
          <w:ilvl w:val="1"/>
          <w:numId w:val="28"/>
        </w:numPr>
        <w:suppressAutoHyphens/>
        <w:spacing w:line="240" w:lineRule="atLeast"/>
        <w:jc w:val="both"/>
        <w:rPr>
          <w:rFonts w:ascii="Arial" w:hAnsi="Arial" w:cs="Arial"/>
        </w:rPr>
      </w:pPr>
      <w:r w:rsidRPr="00F3236C">
        <w:rPr>
          <w:rFonts w:ascii="Arial" w:hAnsi="Arial" w:cs="Arial"/>
        </w:rPr>
        <w:t xml:space="preserve">Paralegal / Case Manager </w:t>
      </w:r>
    </w:p>
    <w:p w:rsidR="001B10FE" w:rsidRPr="00F3236C" w:rsidRDefault="001B10FE" w:rsidP="00F3236C">
      <w:pPr>
        <w:numPr>
          <w:ilvl w:val="1"/>
          <w:numId w:val="28"/>
        </w:numPr>
        <w:suppressAutoHyphens/>
        <w:spacing w:line="240" w:lineRule="atLeast"/>
        <w:jc w:val="both"/>
        <w:rPr>
          <w:rFonts w:ascii="Arial" w:hAnsi="Arial" w:cs="Arial"/>
        </w:rPr>
      </w:pPr>
      <w:r w:rsidRPr="00F3236C">
        <w:rPr>
          <w:rFonts w:ascii="Arial" w:hAnsi="Arial" w:cs="Arial"/>
        </w:rPr>
        <w:t>Beneficiary / Employee</w:t>
      </w:r>
    </w:p>
    <w:p w:rsidR="001B10FE" w:rsidRPr="00F3236C" w:rsidRDefault="001B10FE" w:rsidP="00F3236C">
      <w:pPr>
        <w:numPr>
          <w:ilvl w:val="1"/>
          <w:numId w:val="28"/>
        </w:numPr>
        <w:suppressAutoHyphens/>
        <w:spacing w:line="240" w:lineRule="atLeast"/>
        <w:jc w:val="both"/>
        <w:rPr>
          <w:rFonts w:ascii="Arial" w:hAnsi="Arial" w:cs="Arial"/>
        </w:rPr>
      </w:pPr>
      <w:r w:rsidRPr="00F3236C">
        <w:rPr>
          <w:rFonts w:ascii="Arial" w:hAnsi="Arial" w:cs="Arial"/>
        </w:rPr>
        <w:t>Petitioner / Employer</w:t>
      </w:r>
    </w:p>
    <w:p w:rsidR="00835B7D" w:rsidRPr="00C04BE2" w:rsidRDefault="00835B7D" w:rsidP="00835B7D">
      <w:pPr>
        <w:widowControl w:val="0"/>
        <w:suppressAutoHyphens/>
        <w:autoSpaceDE w:val="0"/>
        <w:jc w:val="both"/>
        <w:rPr>
          <w:rFonts w:ascii="Arial" w:hAnsi="Arial" w:cs="Arial"/>
        </w:rPr>
      </w:pPr>
    </w:p>
    <w:p w:rsidR="00124156" w:rsidRPr="00C04BE2" w:rsidRDefault="002D260D" w:rsidP="00A41267">
      <w:pPr>
        <w:keepNext/>
        <w:jc w:val="both"/>
        <w:rPr>
          <w:rFonts w:ascii="Arial" w:hAnsi="Arial" w:cs="Arial"/>
          <w:b/>
          <w:bCs/>
          <w:sz w:val="22"/>
          <w:szCs w:val="22"/>
        </w:rPr>
      </w:pPr>
      <w:r w:rsidRPr="00C04BE2">
        <w:rPr>
          <w:rFonts w:ascii="Arial" w:hAnsi="Arial" w:cs="Arial"/>
          <w:b/>
          <w:bCs/>
          <w:sz w:val="22"/>
          <w:szCs w:val="22"/>
        </w:rPr>
        <w:t>Responsibilities</w:t>
      </w:r>
    </w:p>
    <w:p w:rsidR="00A41267" w:rsidRPr="00C04BE2" w:rsidRDefault="00A41267" w:rsidP="00124156">
      <w:pPr>
        <w:rPr>
          <w:rFonts w:ascii="Arial" w:hAnsi="Arial" w:cs="Arial"/>
          <w:b/>
          <w:bCs/>
        </w:rPr>
      </w:pPr>
    </w:p>
    <w:p w:rsidR="001B10FE" w:rsidRPr="00C04BE2" w:rsidRDefault="001B10FE" w:rsidP="00E81E7A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bookmarkStart w:id="2" w:name="_Toc320398711"/>
      <w:r w:rsidRPr="00C04BE2">
        <w:rPr>
          <w:rFonts w:ascii="Arial" w:hAnsi="Arial" w:cs="Arial"/>
        </w:rPr>
        <w:t xml:space="preserve">Involved in development of the struts </w:t>
      </w:r>
      <w:r w:rsidR="00F3236C">
        <w:rPr>
          <w:rFonts w:ascii="Arial" w:hAnsi="Arial" w:cs="Arial"/>
        </w:rPr>
        <w:t>components of petitioner module</w:t>
      </w:r>
    </w:p>
    <w:p w:rsidR="001B10FE" w:rsidRPr="00C04BE2" w:rsidRDefault="001B10FE" w:rsidP="00E81E7A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 w:rsidRPr="00C04BE2">
        <w:rPr>
          <w:rFonts w:ascii="Arial" w:hAnsi="Arial" w:cs="Arial"/>
        </w:rPr>
        <w:t>Involved in development of Hibernate code</w:t>
      </w:r>
    </w:p>
    <w:p w:rsidR="001B10FE" w:rsidRPr="00C04BE2" w:rsidRDefault="001B10FE" w:rsidP="00E81E7A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 w:rsidRPr="00C04BE2">
        <w:rPr>
          <w:rFonts w:ascii="Arial" w:hAnsi="Arial" w:cs="Arial"/>
        </w:rPr>
        <w:t>Business logic implementation</w:t>
      </w:r>
    </w:p>
    <w:p w:rsidR="00751CD7" w:rsidRDefault="001B10FE" w:rsidP="00E81E7A">
      <w:pPr>
        <w:numPr>
          <w:ilvl w:val="0"/>
          <w:numId w:val="28"/>
        </w:numPr>
        <w:tabs>
          <w:tab w:val="clear" w:pos="1080"/>
          <w:tab w:val="num" w:pos="720"/>
        </w:tabs>
        <w:suppressAutoHyphens/>
        <w:spacing w:line="240" w:lineRule="atLeast"/>
        <w:ind w:left="720"/>
        <w:jc w:val="both"/>
        <w:rPr>
          <w:rFonts w:ascii="Arial" w:hAnsi="Arial" w:cs="Arial"/>
        </w:rPr>
      </w:pPr>
      <w:r w:rsidRPr="00C04BE2">
        <w:rPr>
          <w:rFonts w:ascii="Arial" w:hAnsi="Arial" w:cs="Arial"/>
        </w:rPr>
        <w:t>Written SQL commands to retrieve the data</w:t>
      </w:r>
      <w:bookmarkEnd w:id="2"/>
    </w:p>
    <w:p w:rsidR="003A5A75" w:rsidRDefault="003A5A75" w:rsidP="00862F9E">
      <w:pPr>
        <w:tabs>
          <w:tab w:val="left" w:pos="180"/>
        </w:tabs>
        <w:jc w:val="both"/>
        <w:rPr>
          <w:rFonts w:ascii="Arial" w:hAnsi="Arial" w:cs="Arial"/>
        </w:rPr>
      </w:pPr>
    </w:p>
    <w:sectPr w:rsidR="003A5A75" w:rsidSect="00F27CE2">
      <w:headerReference w:type="even" r:id="rId8"/>
      <w:head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B3E" w:rsidRDefault="00301B3E">
      <w:r>
        <w:separator/>
      </w:r>
    </w:p>
  </w:endnote>
  <w:endnote w:type="continuationSeparator" w:id="0">
    <w:p w:rsidR="00301B3E" w:rsidRDefault="0030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 BoldCondTwenty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B3E" w:rsidRDefault="00301B3E">
      <w:r>
        <w:separator/>
      </w:r>
    </w:p>
  </w:footnote>
  <w:footnote w:type="continuationSeparator" w:id="0">
    <w:p w:rsidR="00301B3E" w:rsidRDefault="00301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35D" w:rsidRDefault="006532D7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6A8" w:rsidRPr="00A8650E" w:rsidRDefault="00586712" w:rsidP="00A05A08">
    <w:pPr>
      <w:pStyle w:val="Header"/>
      <w:tabs>
        <w:tab w:val="left" w:pos="1080"/>
      </w:tabs>
      <w:rPr>
        <w:sz w:val="15"/>
        <w:szCs w:val="15"/>
      </w:rPr>
    </w:pPr>
    <w:r>
      <w:fldChar w:fldCharType="begin"/>
    </w:r>
    <w:r>
      <w:instrText xml:space="preserve"> INCLUDEPICTURE "https://images.youracclaim.com/images/63316b60-f62d-4e51-aacc-c23cb850089c/azure-developer-associate-600x600.png" \* MERGEFORMATINET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Microsoft Certified: Azure Developer Associate - Acclaim" style="width:24pt;height:24pt"/>
      </w:pict>
    </w:r>
    <w:r>
      <w:fldChar w:fldCharType="end"/>
    </w:r>
    <w:r>
      <w:fldChar w:fldCharType="begin"/>
    </w:r>
    <w:r>
      <w:instrText xml:space="preserve"> INCLUDEPICTURE "https://images.youracclaim.com/images/63316b60-f62d-4e51-aacc-c23cb850089c/azure-developer-associate-600x600.png" \* MERGEFORMATINET </w:instrText>
    </w:r>
    <w:r>
      <w:fldChar w:fldCharType="separate"/>
    </w:r>
    <w:r>
      <w:pict>
        <v:shape id="_x0000_i1026" type="#_x0000_t75" alt="Microsoft Certified: Azure Developer Associate - Acclaim" style="width:24pt;height:24pt"/>
      </w:pic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9pt;height:9pt" o:bullet="t">
        <v:imagedata r:id="rId1" o:title="BD14655_"/>
      </v:shape>
    </w:pict>
  </w:numPicBullet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none"/>
      <w:suff w:val="nothing"/>
      <w:lvlText w:val="·"/>
      <w:lvlJc w:val="left"/>
      <w:pPr>
        <w:tabs>
          <w:tab w:val="num" w:pos="0"/>
        </w:tabs>
      </w:pPr>
      <w:rPr>
        <w:rFonts w:ascii="Symbol" w:hAnsi="Symbol" w:cs="Times New Roman"/>
      </w:rPr>
    </w:lvl>
  </w:abstractNum>
  <w:abstractNum w:abstractNumId="2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4950"/>
        </w:tabs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6"/>
    <w:lvl w:ilvl="0">
      <w:start w:val="1"/>
      <w:numFmt w:val="bullet"/>
      <w:pStyle w:val="RT-bul-Body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52D39E9"/>
    <w:multiLevelType w:val="hybridMultilevel"/>
    <w:tmpl w:val="1AAEE7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FE4289"/>
    <w:multiLevelType w:val="hybridMultilevel"/>
    <w:tmpl w:val="F73C80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08500593"/>
    <w:multiLevelType w:val="hybridMultilevel"/>
    <w:tmpl w:val="F30EEE42"/>
    <w:lvl w:ilvl="0" w:tplc="0409000D">
      <w:start w:val="1"/>
      <w:numFmt w:val="bullet"/>
      <w:lvlText w:val="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0">
    <w:nsid w:val="0927519E"/>
    <w:multiLevelType w:val="hybridMultilevel"/>
    <w:tmpl w:val="B99057AE"/>
    <w:lvl w:ilvl="0" w:tplc="C01434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0AB74939"/>
    <w:multiLevelType w:val="hybridMultilevel"/>
    <w:tmpl w:val="40C06B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F904740"/>
    <w:multiLevelType w:val="hybridMultilevel"/>
    <w:tmpl w:val="67FA3A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E011A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FDA3FBE"/>
    <w:multiLevelType w:val="hybridMultilevel"/>
    <w:tmpl w:val="55228CBA"/>
    <w:lvl w:ilvl="0" w:tplc="04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4">
    <w:nsid w:val="101C404B"/>
    <w:multiLevelType w:val="hybridMultilevel"/>
    <w:tmpl w:val="94BC9966"/>
    <w:lvl w:ilvl="0" w:tplc="00000002">
      <w:start w:val="1"/>
      <w:numFmt w:val="none"/>
      <w:suff w:val="nothing"/>
      <w:lvlText w:val="·"/>
      <w:lvlJc w:val="left"/>
      <w:pPr>
        <w:tabs>
          <w:tab w:val="num" w:pos="180"/>
        </w:tabs>
      </w:pPr>
      <w:rPr>
        <w:rFonts w:ascii="Symbol" w:hAnsi="Symbol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19F319B"/>
    <w:multiLevelType w:val="hybridMultilevel"/>
    <w:tmpl w:val="6F58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1835E6"/>
    <w:multiLevelType w:val="hybridMultilevel"/>
    <w:tmpl w:val="D6B213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1B0A02EF"/>
    <w:multiLevelType w:val="hybridMultilevel"/>
    <w:tmpl w:val="55924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1C9D64E3"/>
    <w:multiLevelType w:val="hybridMultilevel"/>
    <w:tmpl w:val="8FAC3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0081BEE"/>
    <w:multiLevelType w:val="hybridMultilevel"/>
    <w:tmpl w:val="72EE6DF4"/>
    <w:lvl w:ilvl="0" w:tplc="00000002">
      <w:start w:val="1"/>
      <w:numFmt w:val="none"/>
      <w:suff w:val="nothing"/>
      <w:lvlText w:val="·"/>
      <w:lvlJc w:val="left"/>
      <w:pPr>
        <w:tabs>
          <w:tab w:val="num" w:pos="180"/>
        </w:tabs>
      </w:pPr>
      <w:rPr>
        <w:rFonts w:ascii="Symbol" w:hAnsi="Symbol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025507F"/>
    <w:multiLevelType w:val="hybridMultilevel"/>
    <w:tmpl w:val="AA7CC5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2387896"/>
    <w:multiLevelType w:val="hybridMultilevel"/>
    <w:tmpl w:val="CFCEAA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25753D9E"/>
    <w:multiLevelType w:val="hybridMultilevel"/>
    <w:tmpl w:val="12466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6E25DF9"/>
    <w:multiLevelType w:val="multilevel"/>
    <w:tmpl w:val="07FA84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27B45A96"/>
    <w:multiLevelType w:val="hybridMultilevel"/>
    <w:tmpl w:val="FD381892"/>
    <w:lvl w:ilvl="0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5">
    <w:nsid w:val="2B39545C"/>
    <w:multiLevelType w:val="hybridMultilevel"/>
    <w:tmpl w:val="07FA84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2EEA134D"/>
    <w:multiLevelType w:val="multilevel"/>
    <w:tmpl w:val="12466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4834799"/>
    <w:multiLevelType w:val="hybridMultilevel"/>
    <w:tmpl w:val="D4E02A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9733111"/>
    <w:multiLevelType w:val="hybridMultilevel"/>
    <w:tmpl w:val="4C826F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00821EB"/>
    <w:multiLevelType w:val="hybridMultilevel"/>
    <w:tmpl w:val="EF06604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439F6D92"/>
    <w:multiLevelType w:val="hybridMultilevel"/>
    <w:tmpl w:val="89946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950615"/>
    <w:multiLevelType w:val="hybridMultilevel"/>
    <w:tmpl w:val="ED3484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12E0752"/>
    <w:multiLevelType w:val="hybridMultilevel"/>
    <w:tmpl w:val="6532C4F4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>
    <w:nsid w:val="51543F79"/>
    <w:multiLevelType w:val="hybridMultilevel"/>
    <w:tmpl w:val="0BAC42E0"/>
    <w:lvl w:ilvl="0" w:tplc="04090005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4">
    <w:nsid w:val="582A7C84"/>
    <w:multiLevelType w:val="multilevel"/>
    <w:tmpl w:val="72EE6DF4"/>
    <w:lvl w:ilvl="0">
      <w:start w:val="1"/>
      <w:numFmt w:val="none"/>
      <w:suff w:val="nothing"/>
      <w:lvlText w:val="·"/>
      <w:lvlJc w:val="left"/>
      <w:pPr>
        <w:tabs>
          <w:tab w:val="num" w:pos="180"/>
        </w:tabs>
      </w:pPr>
      <w:rPr>
        <w:rFonts w:ascii="Symbol" w:hAnsi="Symbol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A7F0B3B"/>
    <w:multiLevelType w:val="hybridMultilevel"/>
    <w:tmpl w:val="D07CA5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6">
    <w:nsid w:val="60335370"/>
    <w:multiLevelType w:val="hybridMultilevel"/>
    <w:tmpl w:val="49E072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60F31B53"/>
    <w:multiLevelType w:val="hybridMultilevel"/>
    <w:tmpl w:val="C9D0B8F4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8">
    <w:nsid w:val="64B83A26"/>
    <w:multiLevelType w:val="hybridMultilevel"/>
    <w:tmpl w:val="29D66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40">
    <w:nsid w:val="6CBE0297"/>
    <w:multiLevelType w:val="hybridMultilevel"/>
    <w:tmpl w:val="9ED2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A82EDC"/>
    <w:multiLevelType w:val="multilevel"/>
    <w:tmpl w:val="07FA8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10347D5"/>
    <w:multiLevelType w:val="hybridMultilevel"/>
    <w:tmpl w:val="55029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541C99"/>
    <w:multiLevelType w:val="hybridMultilevel"/>
    <w:tmpl w:val="97B8F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47E59BE"/>
    <w:multiLevelType w:val="hybridMultilevel"/>
    <w:tmpl w:val="2132C3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>
    <w:nsid w:val="7BE55E3C"/>
    <w:multiLevelType w:val="hybridMultilevel"/>
    <w:tmpl w:val="F468E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D0E4FD4"/>
    <w:multiLevelType w:val="hybridMultilevel"/>
    <w:tmpl w:val="9C6EB05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EC93E7C"/>
    <w:multiLevelType w:val="hybridMultilevel"/>
    <w:tmpl w:val="9FC2451E"/>
    <w:lvl w:ilvl="0" w:tplc="FFFFFFFF"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color w:val="00000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4"/>
  </w:num>
  <w:num w:numId="3">
    <w:abstractNumId w:val="2"/>
  </w:num>
  <w:num w:numId="4">
    <w:abstractNumId w:val="35"/>
  </w:num>
  <w:num w:numId="5">
    <w:abstractNumId w:val="3"/>
  </w:num>
  <w:num w:numId="6">
    <w:abstractNumId w:val="27"/>
  </w:num>
  <w:num w:numId="7">
    <w:abstractNumId w:val="45"/>
  </w:num>
  <w:num w:numId="8">
    <w:abstractNumId w:val="14"/>
  </w:num>
  <w:num w:numId="9">
    <w:abstractNumId w:val="19"/>
  </w:num>
  <w:num w:numId="10">
    <w:abstractNumId w:val="26"/>
  </w:num>
  <w:num w:numId="11">
    <w:abstractNumId w:val="18"/>
  </w:num>
  <w:num w:numId="12">
    <w:abstractNumId w:val="34"/>
  </w:num>
  <w:num w:numId="13">
    <w:abstractNumId w:val="25"/>
  </w:num>
  <w:num w:numId="14">
    <w:abstractNumId w:val="41"/>
  </w:num>
  <w:num w:numId="15">
    <w:abstractNumId w:val="23"/>
  </w:num>
  <w:num w:numId="16">
    <w:abstractNumId w:val="43"/>
  </w:num>
  <w:num w:numId="17">
    <w:abstractNumId w:val="4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7"/>
  </w:num>
  <w:num w:numId="19">
    <w:abstractNumId w:val="9"/>
  </w:num>
  <w:num w:numId="20">
    <w:abstractNumId w:val="24"/>
  </w:num>
  <w:num w:numId="21">
    <w:abstractNumId w:val="46"/>
  </w:num>
  <w:num w:numId="22">
    <w:abstractNumId w:val="39"/>
  </w:num>
  <w:num w:numId="23">
    <w:abstractNumId w:val="16"/>
  </w:num>
  <w:num w:numId="24">
    <w:abstractNumId w:val="8"/>
  </w:num>
  <w:num w:numId="25">
    <w:abstractNumId w:val="42"/>
  </w:num>
  <w:num w:numId="26">
    <w:abstractNumId w:val="28"/>
  </w:num>
  <w:num w:numId="27">
    <w:abstractNumId w:val="29"/>
  </w:num>
  <w:num w:numId="28">
    <w:abstractNumId w:val="21"/>
  </w:num>
  <w:num w:numId="29">
    <w:abstractNumId w:val="40"/>
  </w:num>
  <w:num w:numId="30">
    <w:abstractNumId w:val="15"/>
  </w:num>
  <w:num w:numId="31">
    <w:abstractNumId w:val="17"/>
  </w:num>
  <w:num w:numId="32">
    <w:abstractNumId w:val="36"/>
  </w:num>
  <w:num w:numId="33">
    <w:abstractNumId w:val="44"/>
  </w:num>
  <w:num w:numId="34">
    <w:abstractNumId w:val="30"/>
  </w:num>
  <w:num w:numId="35">
    <w:abstractNumId w:val="38"/>
  </w:num>
  <w:num w:numId="36">
    <w:abstractNumId w:val="13"/>
  </w:num>
  <w:num w:numId="37">
    <w:abstractNumId w:val="11"/>
  </w:num>
  <w:num w:numId="38">
    <w:abstractNumId w:val="7"/>
  </w:num>
  <w:num w:numId="39">
    <w:abstractNumId w:val="33"/>
  </w:num>
  <w:num w:numId="40">
    <w:abstractNumId w:val="32"/>
  </w:num>
  <w:num w:numId="41">
    <w:abstractNumId w:val="1"/>
  </w:num>
  <w:num w:numId="42">
    <w:abstractNumId w:val="6"/>
  </w:num>
  <w:num w:numId="43">
    <w:abstractNumId w:val="5"/>
  </w:num>
  <w:num w:numId="44">
    <w:abstractNumId w:val="31"/>
  </w:num>
  <w:num w:numId="45">
    <w:abstractNumId w:val="12"/>
  </w:num>
  <w:num w:numId="46">
    <w:abstractNumId w:val="20"/>
  </w:num>
  <w:num w:numId="47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n-GB" w:vendorID="64" w:dllVersion="131078" w:nlCheck="1" w:checkStyle="1"/>
  <w:activeWritingStyle w:appName="MSWord" w:lang="en-IN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1ED7"/>
    <w:rsid w:val="0000139E"/>
    <w:rsid w:val="00001EF3"/>
    <w:rsid w:val="00005A5D"/>
    <w:rsid w:val="00006A5D"/>
    <w:rsid w:val="00012435"/>
    <w:rsid w:val="00012939"/>
    <w:rsid w:val="000167C0"/>
    <w:rsid w:val="00020427"/>
    <w:rsid w:val="00021EF9"/>
    <w:rsid w:val="00023A17"/>
    <w:rsid w:val="00024397"/>
    <w:rsid w:val="0002559D"/>
    <w:rsid w:val="00031A0E"/>
    <w:rsid w:val="00034612"/>
    <w:rsid w:val="0003483E"/>
    <w:rsid w:val="0003729F"/>
    <w:rsid w:val="00041ED7"/>
    <w:rsid w:val="000469F0"/>
    <w:rsid w:val="00047A15"/>
    <w:rsid w:val="000522B0"/>
    <w:rsid w:val="00052D07"/>
    <w:rsid w:val="00055823"/>
    <w:rsid w:val="00063BEC"/>
    <w:rsid w:val="000705CB"/>
    <w:rsid w:val="00071331"/>
    <w:rsid w:val="000729AA"/>
    <w:rsid w:val="00073315"/>
    <w:rsid w:val="00074CF0"/>
    <w:rsid w:val="0007798E"/>
    <w:rsid w:val="00085ADA"/>
    <w:rsid w:val="0009594D"/>
    <w:rsid w:val="00096C5B"/>
    <w:rsid w:val="000979AD"/>
    <w:rsid w:val="000B1A97"/>
    <w:rsid w:val="000B3787"/>
    <w:rsid w:val="000B458D"/>
    <w:rsid w:val="000B49F4"/>
    <w:rsid w:val="000B7823"/>
    <w:rsid w:val="000C1975"/>
    <w:rsid w:val="000C40FF"/>
    <w:rsid w:val="000C58BC"/>
    <w:rsid w:val="000C6444"/>
    <w:rsid w:val="000D1B38"/>
    <w:rsid w:val="000D2511"/>
    <w:rsid w:val="000D4EE9"/>
    <w:rsid w:val="000D7447"/>
    <w:rsid w:val="000E169F"/>
    <w:rsid w:val="000E1B77"/>
    <w:rsid w:val="000E4AB5"/>
    <w:rsid w:val="000E6391"/>
    <w:rsid w:val="000F7F2D"/>
    <w:rsid w:val="00100631"/>
    <w:rsid w:val="00101A98"/>
    <w:rsid w:val="00103A34"/>
    <w:rsid w:val="001065F4"/>
    <w:rsid w:val="00107707"/>
    <w:rsid w:val="00115DB7"/>
    <w:rsid w:val="001179A1"/>
    <w:rsid w:val="00121FB0"/>
    <w:rsid w:val="00124156"/>
    <w:rsid w:val="001258CA"/>
    <w:rsid w:val="00131ECB"/>
    <w:rsid w:val="00151E1E"/>
    <w:rsid w:val="0016219A"/>
    <w:rsid w:val="001649F9"/>
    <w:rsid w:val="00167A80"/>
    <w:rsid w:val="00177431"/>
    <w:rsid w:val="00180BD1"/>
    <w:rsid w:val="00180F3D"/>
    <w:rsid w:val="00185791"/>
    <w:rsid w:val="00186085"/>
    <w:rsid w:val="001A2F16"/>
    <w:rsid w:val="001A3D96"/>
    <w:rsid w:val="001B10FE"/>
    <w:rsid w:val="001B26AD"/>
    <w:rsid w:val="001B3252"/>
    <w:rsid w:val="001B4119"/>
    <w:rsid w:val="001C3542"/>
    <w:rsid w:val="001C5F87"/>
    <w:rsid w:val="001D5A9C"/>
    <w:rsid w:val="001D6C62"/>
    <w:rsid w:val="001E2D7A"/>
    <w:rsid w:val="001F0B82"/>
    <w:rsid w:val="001F10DA"/>
    <w:rsid w:val="00202CBF"/>
    <w:rsid w:val="0021067E"/>
    <w:rsid w:val="00216ADE"/>
    <w:rsid w:val="00217A58"/>
    <w:rsid w:val="00221F60"/>
    <w:rsid w:val="0022623F"/>
    <w:rsid w:val="00232151"/>
    <w:rsid w:val="0023285A"/>
    <w:rsid w:val="00233364"/>
    <w:rsid w:val="00234A7F"/>
    <w:rsid w:val="00241546"/>
    <w:rsid w:val="00247A5B"/>
    <w:rsid w:val="002500D0"/>
    <w:rsid w:val="002573E8"/>
    <w:rsid w:val="00261A38"/>
    <w:rsid w:val="00261E98"/>
    <w:rsid w:val="00261F31"/>
    <w:rsid w:val="002635D6"/>
    <w:rsid w:val="002869F9"/>
    <w:rsid w:val="00290BA1"/>
    <w:rsid w:val="00290FDA"/>
    <w:rsid w:val="002A1A70"/>
    <w:rsid w:val="002A486C"/>
    <w:rsid w:val="002A6298"/>
    <w:rsid w:val="002B394C"/>
    <w:rsid w:val="002B3C74"/>
    <w:rsid w:val="002B7AAC"/>
    <w:rsid w:val="002C4DA6"/>
    <w:rsid w:val="002C606B"/>
    <w:rsid w:val="002D260D"/>
    <w:rsid w:val="002D275A"/>
    <w:rsid w:val="002D5448"/>
    <w:rsid w:val="002D597F"/>
    <w:rsid w:val="002D5FA9"/>
    <w:rsid w:val="002D722B"/>
    <w:rsid w:val="002D737A"/>
    <w:rsid w:val="002D7EA8"/>
    <w:rsid w:val="002E3403"/>
    <w:rsid w:val="002E6067"/>
    <w:rsid w:val="002F1B64"/>
    <w:rsid w:val="002F350F"/>
    <w:rsid w:val="002F5C6E"/>
    <w:rsid w:val="00300735"/>
    <w:rsid w:val="00300ADE"/>
    <w:rsid w:val="00301B3E"/>
    <w:rsid w:val="0030265D"/>
    <w:rsid w:val="00304702"/>
    <w:rsid w:val="00311EBA"/>
    <w:rsid w:val="00312BBC"/>
    <w:rsid w:val="00316922"/>
    <w:rsid w:val="00316BE1"/>
    <w:rsid w:val="00323753"/>
    <w:rsid w:val="00326CD4"/>
    <w:rsid w:val="00345CA9"/>
    <w:rsid w:val="00346DC3"/>
    <w:rsid w:val="00346FFA"/>
    <w:rsid w:val="003505EB"/>
    <w:rsid w:val="003544B7"/>
    <w:rsid w:val="00356AF3"/>
    <w:rsid w:val="0035703E"/>
    <w:rsid w:val="00357DEC"/>
    <w:rsid w:val="00361BB5"/>
    <w:rsid w:val="003717CF"/>
    <w:rsid w:val="0037615A"/>
    <w:rsid w:val="00380C7C"/>
    <w:rsid w:val="003835C3"/>
    <w:rsid w:val="003878A3"/>
    <w:rsid w:val="0039150E"/>
    <w:rsid w:val="0039453C"/>
    <w:rsid w:val="00394A5E"/>
    <w:rsid w:val="003A0E73"/>
    <w:rsid w:val="003A2815"/>
    <w:rsid w:val="003A5A75"/>
    <w:rsid w:val="003A6281"/>
    <w:rsid w:val="003A7BC6"/>
    <w:rsid w:val="003B1AA7"/>
    <w:rsid w:val="003B23C6"/>
    <w:rsid w:val="003B2AD6"/>
    <w:rsid w:val="003B321B"/>
    <w:rsid w:val="003B34A4"/>
    <w:rsid w:val="003C0420"/>
    <w:rsid w:val="003C2F97"/>
    <w:rsid w:val="003C374C"/>
    <w:rsid w:val="003D218B"/>
    <w:rsid w:val="003D2C61"/>
    <w:rsid w:val="003D3D92"/>
    <w:rsid w:val="003D65A6"/>
    <w:rsid w:val="003E18AB"/>
    <w:rsid w:val="003F208E"/>
    <w:rsid w:val="003F2EC9"/>
    <w:rsid w:val="003F4AB7"/>
    <w:rsid w:val="003F529D"/>
    <w:rsid w:val="0040037D"/>
    <w:rsid w:val="00412E4C"/>
    <w:rsid w:val="00424491"/>
    <w:rsid w:val="00427FE9"/>
    <w:rsid w:val="00442D3E"/>
    <w:rsid w:val="00452FB1"/>
    <w:rsid w:val="0045439C"/>
    <w:rsid w:val="00454486"/>
    <w:rsid w:val="0045538B"/>
    <w:rsid w:val="00460440"/>
    <w:rsid w:val="00466792"/>
    <w:rsid w:val="0047207F"/>
    <w:rsid w:val="00474372"/>
    <w:rsid w:val="00477EF1"/>
    <w:rsid w:val="00480921"/>
    <w:rsid w:val="0049636E"/>
    <w:rsid w:val="004A21E7"/>
    <w:rsid w:val="004A2C10"/>
    <w:rsid w:val="004A4E2E"/>
    <w:rsid w:val="004A5538"/>
    <w:rsid w:val="004B0706"/>
    <w:rsid w:val="004B089E"/>
    <w:rsid w:val="004C1833"/>
    <w:rsid w:val="004C437F"/>
    <w:rsid w:val="004D09C5"/>
    <w:rsid w:val="004D2D01"/>
    <w:rsid w:val="004D4C6B"/>
    <w:rsid w:val="004D540D"/>
    <w:rsid w:val="004D589C"/>
    <w:rsid w:val="004F2DDF"/>
    <w:rsid w:val="004F3FF7"/>
    <w:rsid w:val="004F49BE"/>
    <w:rsid w:val="004F5A3B"/>
    <w:rsid w:val="004F6A0D"/>
    <w:rsid w:val="005003FD"/>
    <w:rsid w:val="005007EC"/>
    <w:rsid w:val="00502149"/>
    <w:rsid w:val="00505344"/>
    <w:rsid w:val="00506BC7"/>
    <w:rsid w:val="0051008D"/>
    <w:rsid w:val="0051017B"/>
    <w:rsid w:val="00510941"/>
    <w:rsid w:val="0051193D"/>
    <w:rsid w:val="00516874"/>
    <w:rsid w:val="005229D7"/>
    <w:rsid w:val="00527C11"/>
    <w:rsid w:val="00535E01"/>
    <w:rsid w:val="00537878"/>
    <w:rsid w:val="00540DEE"/>
    <w:rsid w:val="00542913"/>
    <w:rsid w:val="0054549D"/>
    <w:rsid w:val="005457D1"/>
    <w:rsid w:val="005471B5"/>
    <w:rsid w:val="00562A17"/>
    <w:rsid w:val="005651A0"/>
    <w:rsid w:val="005674A6"/>
    <w:rsid w:val="00574139"/>
    <w:rsid w:val="00576769"/>
    <w:rsid w:val="00586712"/>
    <w:rsid w:val="00590AA0"/>
    <w:rsid w:val="0059135C"/>
    <w:rsid w:val="005B3733"/>
    <w:rsid w:val="005B6568"/>
    <w:rsid w:val="005C5613"/>
    <w:rsid w:val="005D3479"/>
    <w:rsid w:val="005D4520"/>
    <w:rsid w:val="005E023A"/>
    <w:rsid w:val="005E0E91"/>
    <w:rsid w:val="005E2E87"/>
    <w:rsid w:val="005E3E16"/>
    <w:rsid w:val="005F1603"/>
    <w:rsid w:val="005F4BB6"/>
    <w:rsid w:val="005F65B6"/>
    <w:rsid w:val="00602A63"/>
    <w:rsid w:val="00623BFA"/>
    <w:rsid w:val="00624F79"/>
    <w:rsid w:val="0063067A"/>
    <w:rsid w:val="00630776"/>
    <w:rsid w:val="006350F6"/>
    <w:rsid w:val="0063511C"/>
    <w:rsid w:val="00635839"/>
    <w:rsid w:val="00646571"/>
    <w:rsid w:val="00647A80"/>
    <w:rsid w:val="00650EE4"/>
    <w:rsid w:val="006532D7"/>
    <w:rsid w:val="00655935"/>
    <w:rsid w:val="00656C84"/>
    <w:rsid w:val="00662920"/>
    <w:rsid w:val="00662BC7"/>
    <w:rsid w:val="00663F7A"/>
    <w:rsid w:val="006659AE"/>
    <w:rsid w:val="00671E47"/>
    <w:rsid w:val="00672DFD"/>
    <w:rsid w:val="00674B8B"/>
    <w:rsid w:val="00677E2F"/>
    <w:rsid w:val="0068315A"/>
    <w:rsid w:val="006869DF"/>
    <w:rsid w:val="006947A8"/>
    <w:rsid w:val="00695741"/>
    <w:rsid w:val="006960BB"/>
    <w:rsid w:val="006A2F0A"/>
    <w:rsid w:val="006B0EC0"/>
    <w:rsid w:val="006B241E"/>
    <w:rsid w:val="006B27CC"/>
    <w:rsid w:val="006B4339"/>
    <w:rsid w:val="006C0466"/>
    <w:rsid w:val="006C3CB1"/>
    <w:rsid w:val="006C44BF"/>
    <w:rsid w:val="006D2300"/>
    <w:rsid w:val="006D4BB4"/>
    <w:rsid w:val="006D71F5"/>
    <w:rsid w:val="006F24B6"/>
    <w:rsid w:val="006F47BD"/>
    <w:rsid w:val="006F595F"/>
    <w:rsid w:val="006F7223"/>
    <w:rsid w:val="00711762"/>
    <w:rsid w:val="007156A8"/>
    <w:rsid w:val="00715904"/>
    <w:rsid w:val="007226B8"/>
    <w:rsid w:val="0074242D"/>
    <w:rsid w:val="00743E1A"/>
    <w:rsid w:val="00751CD7"/>
    <w:rsid w:val="007644F6"/>
    <w:rsid w:val="007646D7"/>
    <w:rsid w:val="0077037E"/>
    <w:rsid w:val="00770763"/>
    <w:rsid w:val="00777D09"/>
    <w:rsid w:val="00784C41"/>
    <w:rsid w:val="00790CF5"/>
    <w:rsid w:val="00793BE6"/>
    <w:rsid w:val="00797DA6"/>
    <w:rsid w:val="007A3F1B"/>
    <w:rsid w:val="007B3753"/>
    <w:rsid w:val="007B7EC7"/>
    <w:rsid w:val="007C1A5E"/>
    <w:rsid w:val="007C2758"/>
    <w:rsid w:val="007C2A02"/>
    <w:rsid w:val="007C3944"/>
    <w:rsid w:val="007C42EB"/>
    <w:rsid w:val="007C647D"/>
    <w:rsid w:val="007C6F5F"/>
    <w:rsid w:val="007D06CD"/>
    <w:rsid w:val="007D14FD"/>
    <w:rsid w:val="007D556B"/>
    <w:rsid w:val="007E0C69"/>
    <w:rsid w:val="007E2218"/>
    <w:rsid w:val="007E476B"/>
    <w:rsid w:val="007E4D71"/>
    <w:rsid w:val="007F1B5C"/>
    <w:rsid w:val="007F23D0"/>
    <w:rsid w:val="007F3151"/>
    <w:rsid w:val="0080352C"/>
    <w:rsid w:val="00803D1F"/>
    <w:rsid w:val="00803E23"/>
    <w:rsid w:val="008044B9"/>
    <w:rsid w:val="008054F5"/>
    <w:rsid w:val="008059DA"/>
    <w:rsid w:val="00811210"/>
    <w:rsid w:val="008124FD"/>
    <w:rsid w:val="00815296"/>
    <w:rsid w:val="0081590F"/>
    <w:rsid w:val="00820336"/>
    <w:rsid w:val="00821975"/>
    <w:rsid w:val="00822FE6"/>
    <w:rsid w:val="008234A8"/>
    <w:rsid w:val="00824742"/>
    <w:rsid w:val="00827840"/>
    <w:rsid w:val="00830BC7"/>
    <w:rsid w:val="00831653"/>
    <w:rsid w:val="008355B4"/>
    <w:rsid w:val="00835B7D"/>
    <w:rsid w:val="00841F01"/>
    <w:rsid w:val="00842617"/>
    <w:rsid w:val="0084728E"/>
    <w:rsid w:val="00861BAA"/>
    <w:rsid w:val="00862F9E"/>
    <w:rsid w:val="0086401D"/>
    <w:rsid w:val="0087180C"/>
    <w:rsid w:val="0087342A"/>
    <w:rsid w:val="00877512"/>
    <w:rsid w:val="00883D89"/>
    <w:rsid w:val="008940AD"/>
    <w:rsid w:val="008942BD"/>
    <w:rsid w:val="00896BEA"/>
    <w:rsid w:val="00896D9A"/>
    <w:rsid w:val="008B1203"/>
    <w:rsid w:val="008B7EA9"/>
    <w:rsid w:val="008C436F"/>
    <w:rsid w:val="008C4F35"/>
    <w:rsid w:val="008C5A6F"/>
    <w:rsid w:val="008D103C"/>
    <w:rsid w:val="008D122F"/>
    <w:rsid w:val="008E371B"/>
    <w:rsid w:val="008E442F"/>
    <w:rsid w:val="008E4A9A"/>
    <w:rsid w:val="008E65C6"/>
    <w:rsid w:val="008F2118"/>
    <w:rsid w:val="008F2630"/>
    <w:rsid w:val="009005C2"/>
    <w:rsid w:val="00903A4F"/>
    <w:rsid w:val="009059FA"/>
    <w:rsid w:val="00907635"/>
    <w:rsid w:val="00910336"/>
    <w:rsid w:val="00912F65"/>
    <w:rsid w:val="009223EF"/>
    <w:rsid w:val="00925806"/>
    <w:rsid w:val="009268A3"/>
    <w:rsid w:val="00930D88"/>
    <w:rsid w:val="009315A2"/>
    <w:rsid w:val="00940ED7"/>
    <w:rsid w:val="00943AEB"/>
    <w:rsid w:val="009447E8"/>
    <w:rsid w:val="00950CE8"/>
    <w:rsid w:val="00951894"/>
    <w:rsid w:val="00951FFF"/>
    <w:rsid w:val="00952D3D"/>
    <w:rsid w:val="00954D2C"/>
    <w:rsid w:val="009576F4"/>
    <w:rsid w:val="009622B1"/>
    <w:rsid w:val="00964E42"/>
    <w:rsid w:val="00976279"/>
    <w:rsid w:val="009766D8"/>
    <w:rsid w:val="009814C7"/>
    <w:rsid w:val="00982994"/>
    <w:rsid w:val="00982E1B"/>
    <w:rsid w:val="00983ACA"/>
    <w:rsid w:val="0098567F"/>
    <w:rsid w:val="00992F6C"/>
    <w:rsid w:val="0099412C"/>
    <w:rsid w:val="00995220"/>
    <w:rsid w:val="00995C08"/>
    <w:rsid w:val="00996A59"/>
    <w:rsid w:val="00997E9C"/>
    <w:rsid w:val="009A02BC"/>
    <w:rsid w:val="009A3D6B"/>
    <w:rsid w:val="009A4BD1"/>
    <w:rsid w:val="009B0531"/>
    <w:rsid w:val="009B3B0A"/>
    <w:rsid w:val="009B4AA6"/>
    <w:rsid w:val="009B52B8"/>
    <w:rsid w:val="009C4FF9"/>
    <w:rsid w:val="009D19CB"/>
    <w:rsid w:val="009D3CEC"/>
    <w:rsid w:val="009D73A6"/>
    <w:rsid w:val="009E5056"/>
    <w:rsid w:val="00A0002B"/>
    <w:rsid w:val="00A05A08"/>
    <w:rsid w:val="00A06A3A"/>
    <w:rsid w:val="00A07F5A"/>
    <w:rsid w:val="00A171B3"/>
    <w:rsid w:val="00A24B7F"/>
    <w:rsid w:val="00A25FF4"/>
    <w:rsid w:val="00A32167"/>
    <w:rsid w:val="00A32D72"/>
    <w:rsid w:val="00A41267"/>
    <w:rsid w:val="00A42BC4"/>
    <w:rsid w:val="00A42DAF"/>
    <w:rsid w:val="00A4543E"/>
    <w:rsid w:val="00A4590C"/>
    <w:rsid w:val="00A4658B"/>
    <w:rsid w:val="00A46A9C"/>
    <w:rsid w:val="00A64F08"/>
    <w:rsid w:val="00A7322A"/>
    <w:rsid w:val="00A76684"/>
    <w:rsid w:val="00A774BE"/>
    <w:rsid w:val="00A81638"/>
    <w:rsid w:val="00A8650E"/>
    <w:rsid w:val="00A9111C"/>
    <w:rsid w:val="00A91C4C"/>
    <w:rsid w:val="00A954F6"/>
    <w:rsid w:val="00AA042C"/>
    <w:rsid w:val="00AA330C"/>
    <w:rsid w:val="00AD3EEA"/>
    <w:rsid w:val="00AD3FB7"/>
    <w:rsid w:val="00AD6F23"/>
    <w:rsid w:val="00AD77C3"/>
    <w:rsid w:val="00AE6503"/>
    <w:rsid w:val="00AF10E4"/>
    <w:rsid w:val="00AF47D5"/>
    <w:rsid w:val="00AF6B09"/>
    <w:rsid w:val="00B04E23"/>
    <w:rsid w:val="00B10C46"/>
    <w:rsid w:val="00B145A5"/>
    <w:rsid w:val="00B16A01"/>
    <w:rsid w:val="00B27585"/>
    <w:rsid w:val="00B27E46"/>
    <w:rsid w:val="00B31EB6"/>
    <w:rsid w:val="00B3314B"/>
    <w:rsid w:val="00B358D3"/>
    <w:rsid w:val="00B40268"/>
    <w:rsid w:val="00B40A00"/>
    <w:rsid w:val="00B5377F"/>
    <w:rsid w:val="00B70360"/>
    <w:rsid w:val="00B71332"/>
    <w:rsid w:val="00B717FE"/>
    <w:rsid w:val="00B72926"/>
    <w:rsid w:val="00B736EA"/>
    <w:rsid w:val="00B771B3"/>
    <w:rsid w:val="00B80D52"/>
    <w:rsid w:val="00B822F7"/>
    <w:rsid w:val="00B906F2"/>
    <w:rsid w:val="00B918C7"/>
    <w:rsid w:val="00B972AC"/>
    <w:rsid w:val="00B97570"/>
    <w:rsid w:val="00B97BAA"/>
    <w:rsid w:val="00BA3A6E"/>
    <w:rsid w:val="00BA3E3C"/>
    <w:rsid w:val="00BA3EFE"/>
    <w:rsid w:val="00BA5397"/>
    <w:rsid w:val="00BB0520"/>
    <w:rsid w:val="00BB2AD8"/>
    <w:rsid w:val="00BB493F"/>
    <w:rsid w:val="00BC2296"/>
    <w:rsid w:val="00BC3549"/>
    <w:rsid w:val="00BC4936"/>
    <w:rsid w:val="00BC6571"/>
    <w:rsid w:val="00BC75FB"/>
    <w:rsid w:val="00BD3AD9"/>
    <w:rsid w:val="00BD4DC9"/>
    <w:rsid w:val="00BD79B8"/>
    <w:rsid w:val="00BE00F8"/>
    <w:rsid w:val="00BE1552"/>
    <w:rsid w:val="00BE5E6B"/>
    <w:rsid w:val="00BF0D25"/>
    <w:rsid w:val="00BF2484"/>
    <w:rsid w:val="00BF25C9"/>
    <w:rsid w:val="00C03B34"/>
    <w:rsid w:val="00C04BE2"/>
    <w:rsid w:val="00C14F55"/>
    <w:rsid w:val="00C20B45"/>
    <w:rsid w:val="00C20D35"/>
    <w:rsid w:val="00C2227A"/>
    <w:rsid w:val="00C334B9"/>
    <w:rsid w:val="00C345A4"/>
    <w:rsid w:val="00C36832"/>
    <w:rsid w:val="00C403B0"/>
    <w:rsid w:val="00C40E1D"/>
    <w:rsid w:val="00C477BE"/>
    <w:rsid w:val="00C50848"/>
    <w:rsid w:val="00C52CB7"/>
    <w:rsid w:val="00C550E0"/>
    <w:rsid w:val="00C5737D"/>
    <w:rsid w:val="00C573A9"/>
    <w:rsid w:val="00C60462"/>
    <w:rsid w:val="00C6775E"/>
    <w:rsid w:val="00C67802"/>
    <w:rsid w:val="00C83D38"/>
    <w:rsid w:val="00CA1480"/>
    <w:rsid w:val="00CB1FA6"/>
    <w:rsid w:val="00CB389D"/>
    <w:rsid w:val="00CC0256"/>
    <w:rsid w:val="00CC16C9"/>
    <w:rsid w:val="00CC1B2B"/>
    <w:rsid w:val="00CC270E"/>
    <w:rsid w:val="00CC41F4"/>
    <w:rsid w:val="00CC4D5E"/>
    <w:rsid w:val="00CC5B9F"/>
    <w:rsid w:val="00CD0FD3"/>
    <w:rsid w:val="00CE0FED"/>
    <w:rsid w:val="00CE311B"/>
    <w:rsid w:val="00CF4CA8"/>
    <w:rsid w:val="00D219A1"/>
    <w:rsid w:val="00D23A0A"/>
    <w:rsid w:val="00D3145E"/>
    <w:rsid w:val="00D359A0"/>
    <w:rsid w:val="00D3661A"/>
    <w:rsid w:val="00D4606A"/>
    <w:rsid w:val="00D5139D"/>
    <w:rsid w:val="00D51891"/>
    <w:rsid w:val="00D53F27"/>
    <w:rsid w:val="00D56AF1"/>
    <w:rsid w:val="00D677F1"/>
    <w:rsid w:val="00D71DE6"/>
    <w:rsid w:val="00D75C79"/>
    <w:rsid w:val="00D76259"/>
    <w:rsid w:val="00D85DB1"/>
    <w:rsid w:val="00D9372C"/>
    <w:rsid w:val="00D97184"/>
    <w:rsid w:val="00DA3B88"/>
    <w:rsid w:val="00DA76AB"/>
    <w:rsid w:val="00DB1985"/>
    <w:rsid w:val="00DB4A45"/>
    <w:rsid w:val="00DC2395"/>
    <w:rsid w:val="00DC4E02"/>
    <w:rsid w:val="00DC610A"/>
    <w:rsid w:val="00DD0D28"/>
    <w:rsid w:val="00DE1278"/>
    <w:rsid w:val="00DE3232"/>
    <w:rsid w:val="00DE53C7"/>
    <w:rsid w:val="00DE74AC"/>
    <w:rsid w:val="00DF56DF"/>
    <w:rsid w:val="00DF6E8F"/>
    <w:rsid w:val="00DF7EC3"/>
    <w:rsid w:val="00E014A3"/>
    <w:rsid w:val="00E02472"/>
    <w:rsid w:val="00E057B6"/>
    <w:rsid w:val="00E0587B"/>
    <w:rsid w:val="00E06628"/>
    <w:rsid w:val="00E06FFB"/>
    <w:rsid w:val="00E10576"/>
    <w:rsid w:val="00E1165F"/>
    <w:rsid w:val="00E25533"/>
    <w:rsid w:val="00E31515"/>
    <w:rsid w:val="00E32160"/>
    <w:rsid w:val="00E34203"/>
    <w:rsid w:val="00E34302"/>
    <w:rsid w:val="00E37EDC"/>
    <w:rsid w:val="00E40C61"/>
    <w:rsid w:val="00E419CB"/>
    <w:rsid w:val="00E42003"/>
    <w:rsid w:val="00E42460"/>
    <w:rsid w:val="00E50CD4"/>
    <w:rsid w:val="00E50D0F"/>
    <w:rsid w:val="00E5198D"/>
    <w:rsid w:val="00E546CF"/>
    <w:rsid w:val="00E5755B"/>
    <w:rsid w:val="00E6109F"/>
    <w:rsid w:val="00E67796"/>
    <w:rsid w:val="00E72D34"/>
    <w:rsid w:val="00E7347B"/>
    <w:rsid w:val="00E81A9F"/>
    <w:rsid w:val="00E81C5A"/>
    <w:rsid w:val="00E81E7A"/>
    <w:rsid w:val="00E84B40"/>
    <w:rsid w:val="00E90BF9"/>
    <w:rsid w:val="00EA57A4"/>
    <w:rsid w:val="00EB3C61"/>
    <w:rsid w:val="00EC607D"/>
    <w:rsid w:val="00ED07DC"/>
    <w:rsid w:val="00ED3914"/>
    <w:rsid w:val="00EE044C"/>
    <w:rsid w:val="00EE07CE"/>
    <w:rsid w:val="00EE2AB9"/>
    <w:rsid w:val="00EE3F54"/>
    <w:rsid w:val="00EE5387"/>
    <w:rsid w:val="00EE7EFC"/>
    <w:rsid w:val="00EF103D"/>
    <w:rsid w:val="00EF361B"/>
    <w:rsid w:val="00EF434A"/>
    <w:rsid w:val="00EF457B"/>
    <w:rsid w:val="00EF7BCD"/>
    <w:rsid w:val="00F11DA3"/>
    <w:rsid w:val="00F241AE"/>
    <w:rsid w:val="00F27CE2"/>
    <w:rsid w:val="00F27DB3"/>
    <w:rsid w:val="00F3236C"/>
    <w:rsid w:val="00F33351"/>
    <w:rsid w:val="00F33E54"/>
    <w:rsid w:val="00F449A9"/>
    <w:rsid w:val="00F472E5"/>
    <w:rsid w:val="00F475AE"/>
    <w:rsid w:val="00F516E1"/>
    <w:rsid w:val="00F555BE"/>
    <w:rsid w:val="00F61CF6"/>
    <w:rsid w:val="00F6335D"/>
    <w:rsid w:val="00F63999"/>
    <w:rsid w:val="00F654AE"/>
    <w:rsid w:val="00F67917"/>
    <w:rsid w:val="00F772AA"/>
    <w:rsid w:val="00F80229"/>
    <w:rsid w:val="00F86EE7"/>
    <w:rsid w:val="00F87960"/>
    <w:rsid w:val="00F91588"/>
    <w:rsid w:val="00F93F8B"/>
    <w:rsid w:val="00F94A42"/>
    <w:rsid w:val="00FA46E1"/>
    <w:rsid w:val="00FA5187"/>
    <w:rsid w:val="00FA7100"/>
    <w:rsid w:val="00FA7A70"/>
    <w:rsid w:val="00FB5CC7"/>
    <w:rsid w:val="00FB613E"/>
    <w:rsid w:val="00FB667F"/>
    <w:rsid w:val="00FB6A54"/>
    <w:rsid w:val="00FC107A"/>
    <w:rsid w:val="00FC2831"/>
    <w:rsid w:val="00FC2E68"/>
    <w:rsid w:val="00FC5991"/>
    <w:rsid w:val="00FC68D1"/>
    <w:rsid w:val="00FC7EDF"/>
    <w:rsid w:val="00FD2063"/>
    <w:rsid w:val="00FD31DB"/>
    <w:rsid w:val="00FD32B3"/>
    <w:rsid w:val="00FD79B1"/>
    <w:rsid w:val="00FE0566"/>
    <w:rsid w:val="00FE283E"/>
    <w:rsid w:val="00FF35D2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tempuri.org/ProfileSchema.xsd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260D"/>
  </w:style>
  <w:style w:type="paragraph" w:styleId="Heading1">
    <w:name w:val="heading 1"/>
    <w:basedOn w:val="Normal"/>
    <w:next w:val="Normal"/>
    <w:qFormat/>
    <w:rsid w:val="002573E8"/>
    <w:pPr>
      <w:suppressAutoHyphens/>
      <w:outlineLvl w:val="0"/>
    </w:pPr>
  </w:style>
  <w:style w:type="paragraph" w:styleId="Heading2">
    <w:name w:val="heading 2"/>
    <w:basedOn w:val="Normal"/>
    <w:next w:val="Normal"/>
    <w:qFormat/>
    <w:rsid w:val="00930D8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2D597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930D88"/>
    <w:pPr>
      <w:spacing w:before="240" w:after="60"/>
      <w:outlineLvl w:val="6"/>
    </w:pPr>
    <w:rPr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B782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Page Header,*Header,Cover Page,Recovery Plan - Header,hdr,Header A,headerU,Program Title, Char Char Char,Char Char Char"/>
    <w:basedOn w:val="Normal"/>
    <w:link w:val="HeaderChar"/>
    <w:rsid w:val="00041E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41ED7"/>
    <w:pPr>
      <w:tabs>
        <w:tab w:val="center" w:pos="4320"/>
        <w:tab w:val="right" w:pos="8640"/>
      </w:tabs>
    </w:pPr>
  </w:style>
  <w:style w:type="paragraph" w:customStyle="1" w:styleId="StyleCharCharChar1CharCharCharCharChar">
    <w:name w:val="Style Char Char Char1 Char Char Char Char Char"/>
    <w:aliases w:val="Default Paragraph Font1 Char Char Char Char Char Char Char Char Char Char"/>
    <w:basedOn w:val="Normal"/>
    <w:rsid w:val="00041ED7"/>
    <w:pPr>
      <w:spacing w:after="160" w:line="240" w:lineRule="exact"/>
      <w:jc w:val="both"/>
    </w:pPr>
    <w:rPr>
      <w:rFonts w:ascii="Verdana" w:hAnsi="Verdana" w:cs="Verdana"/>
    </w:rPr>
  </w:style>
  <w:style w:type="table" w:styleId="TableGrid">
    <w:name w:val="Table Grid"/>
    <w:basedOn w:val="TableNormal"/>
    <w:rsid w:val="00A0002B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0002B"/>
    <w:rPr>
      <w:rFonts w:cs="Times New Roman"/>
      <w:color w:val="0000FF"/>
      <w:u w:val="single"/>
    </w:rPr>
  </w:style>
  <w:style w:type="character" w:customStyle="1" w:styleId="fields11">
    <w:name w:val="fields11"/>
    <w:rsid w:val="00412E4C"/>
    <w:rPr>
      <w:rFonts w:ascii="Verdana" w:hAnsi="Verdana" w:cs="Times New Roman"/>
      <w:color w:val="auto"/>
      <w:sz w:val="15"/>
      <w:szCs w:val="15"/>
      <w:u w:val="none"/>
      <w:effect w:val="none"/>
    </w:rPr>
  </w:style>
  <w:style w:type="paragraph" w:styleId="BodyText">
    <w:name w:val="Body Text"/>
    <w:basedOn w:val="Normal"/>
    <w:rsid w:val="002573E8"/>
    <w:pPr>
      <w:widowControl w:val="0"/>
      <w:suppressAutoHyphens/>
      <w:autoSpaceDE w:val="0"/>
      <w:spacing w:after="120"/>
    </w:pPr>
    <w:rPr>
      <w:rFonts w:ascii="Arial" w:hAnsi="Arial"/>
      <w:sz w:val="24"/>
    </w:rPr>
  </w:style>
  <w:style w:type="paragraph" w:styleId="BodyText3">
    <w:name w:val="Body Text 3"/>
    <w:basedOn w:val="Normal"/>
    <w:rsid w:val="008059DA"/>
    <w:pPr>
      <w:spacing w:after="120"/>
    </w:pPr>
    <w:rPr>
      <w:sz w:val="16"/>
      <w:szCs w:val="16"/>
    </w:rPr>
  </w:style>
  <w:style w:type="character" w:styleId="Strong">
    <w:name w:val="Strong"/>
    <w:qFormat/>
    <w:rsid w:val="004A2C10"/>
    <w:rPr>
      <w:b/>
      <w:bCs/>
    </w:rPr>
  </w:style>
  <w:style w:type="paragraph" w:styleId="BodyText2">
    <w:name w:val="Body Text 2"/>
    <w:basedOn w:val="Normal"/>
    <w:rsid w:val="00FD2063"/>
    <w:pPr>
      <w:spacing w:after="120" w:line="480" w:lineRule="auto"/>
    </w:pPr>
  </w:style>
  <w:style w:type="paragraph" w:styleId="Subtitle">
    <w:name w:val="Subtitle"/>
    <w:basedOn w:val="Normal"/>
    <w:qFormat/>
    <w:rsid w:val="00FD2063"/>
    <w:pPr>
      <w:jc w:val="center"/>
    </w:pPr>
    <w:rPr>
      <w:rFonts w:ascii="Arial"/>
      <w:b/>
      <w:i/>
      <w:sz w:val="22"/>
      <w:u w:val="single"/>
    </w:rPr>
  </w:style>
  <w:style w:type="paragraph" w:styleId="HTMLPreformatted">
    <w:name w:val="HTML Preformatted"/>
    <w:basedOn w:val="Normal"/>
    <w:rsid w:val="00FD2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8308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/>
    </w:rPr>
  </w:style>
  <w:style w:type="character" w:customStyle="1" w:styleId="StyleArial">
    <w:name w:val="Style Arial"/>
    <w:rsid w:val="00A4658B"/>
    <w:rPr>
      <w:rFonts w:ascii="Arial" w:hAnsi="Arial"/>
      <w:sz w:val="20"/>
    </w:rPr>
  </w:style>
  <w:style w:type="paragraph" w:customStyle="1" w:styleId="RT-bul-BodyText">
    <w:name w:val="RT-bul-Body Text"/>
    <w:rsid w:val="007F23D0"/>
    <w:pPr>
      <w:numPr>
        <w:numId w:val="2"/>
      </w:numPr>
      <w:suppressAutoHyphens/>
      <w:spacing w:after="60"/>
    </w:pPr>
    <w:rPr>
      <w:rFonts w:eastAsia="Arial"/>
      <w:bCs/>
      <w:sz w:val="22"/>
      <w:lang w:eastAsia="ar-SA"/>
    </w:rPr>
  </w:style>
  <w:style w:type="character" w:customStyle="1" w:styleId="apple-style-span">
    <w:name w:val="apple-style-span"/>
    <w:basedOn w:val="DefaultParagraphFont"/>
    <w:rsid w:val="00E81A9F"/>
  </w:style>
  <w:style w:type="paragraph" w:styleId="NormalWeb">
    <w:name w:val="Normal (Web)"/>
    <w:basedOn w:val="Normal"/>
    <w:rsid w:val="00E81A9F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9D19C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D19CB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6C44BF"/>
    <w:pPr>
      <w:spacing w:after="120" w:line="480" w:lineRule="auto"/>
      <w:ind w:left="360"/>
      <w:jc w:val="both"/>
    </w:pPr>
    <w:rPr>
      <w:rFonts w:ascii="Arial" w:hAnsi="Arial"/>
      <w:sz w:val="22"/>
    </w:rPr>
  </w:style>
  <w:style w:type="paragraph" w:styleId="ListBullet2">
    <w:name w:val="List Bullet 2"/>
    <w:basedOn w:val="Normal"/>
    <w:link w:val="ListBullet2Char"/>
    <w:autoRedefine/>
    <w:rsid w:val="00751CD7"/>
    <w:pPr>
      <w:ind w:left="360"/>
      <w:jc w:val="both"/>
    </w:pPr>
    <w:rPr>
      <w:rFonts w:ascii="Book Antiqua" w:hAnsi="Book Antiqua" w:cs="Arial"/>
      <w:b/>
      <w:sz w:val="22"/>
      <w:szCs w:val="22"/>
    </w:rPr>
  </w:style>
  <w:style w:type="character" w:customStyle="1" w:styleId="ListBullet2Char">
    <w:name w:val="List Bullet 2 Char"/>
    <w:link w:val="ListBullet2"/>
    <w:rsid w:val="00751CD7"/>
    <w:rPr>
      <w:rFonts w:ascii="Book Antiqua" w:hAnsi="Book Antiqua" w:cs="Arial"/>
      <w:b/>
      <w:sz w:val="22"/>
      <w:szCs w:val="22"/>
      <w:lang w:val="en-US" w:eastAsia="en-US" w:bidi="ar-SA"/>
    </w:rPr>
  </w:style>
  <w:style w:type="paragraph" w:customStyle="1" w:styleId="CharCharChar1CharCharCharCharCharCharChar">
    <w:name w:val="Char Char Char1 Char Char Char Char Char Char Char"/>
    <w:basedOn w:val="Normal"/>
    <w:rsid w:val="0087342A"/>
    <w:pPr>
      <w:spacing w:after="160" w:line="240" w:lineRule="exact"/>
    </w:pPr>
    <w:rPr>
      <w:rFonts w:ascii="Tahoma" w:hAnsi="Tahoma"/>
    </w:rPr>
  </w:style>
  <w:style w:type="paragraph" w:styleId="PlainText">
    <w:name w:val="Plain Text"/>
    <w:basedOn w:val="Normal"/>
    <w:rsid w:val="009B4AA6"/>
    <w:pPr>
      <w:suppressAutoHyphens/>
      <w:overflowPunct w:val="0"/>
      <w:autoSpaceDE w:val="0"/>
      <w:textAlignment w:val="baseline"/>
    </w:pPr>
    <w:rPr>
      <w:rFonts w:ascii="Courier New" w:hAnsi="Courier New"/>
      <w:lang w:eastAsia="ar-SA"/>
    </w:rPr>
  </w:style>
  <w:style w:type="paragraph" w:styleId="NormalIndent">
    <w:name w:val="Normal Indent"/>
    <w:basedOn w:val="Normal"/>
    <w:rsid w:val="009B4AA6"/>
    <w:pPr>
      <w:ind w:left="720"/>
    </w:pPr>
    <w:rPr>
      <w:sz w:val="24"/>
      <w:szCs w:val="24"/>
    </w:rPr>
  </w:style>
  <w:style w:type="paragraph" w:customStyle="1" w:styleId="Achievement">
    <w:name w:val="Achievement"/>
    <w:basedOn w:val="BodyText"/>
    <w:rsid w:val="0023285A"/>
    <w:pPr>
      <w:widowControl/>
      <w:numPr>
        <w:numId w:val="22"/>
      </w:numPr>
      <w:suppressAutoHyphens w:val="0"/>
      <w:autoSpaceDE/>
      <w:spacing w:after="60" w:line="220" w:lineRule="atLeast"/>
      <w:jc w:val="both"/>
    </w:pPr>
    <w:rPr>
      <w:rFonts w:eastAsia="Batang"/>
      <w:spacing w:val="-5"/>
      <w:sz w:val="20"/>
    </w:rPr>
  </w:style>
  <w:style w:type="paragraph" w:customStyle="1" w:styleId="bodytext0">
    <w:name w:val="bodytext"/>
    <w:basedOn w:val="Normal"/>
    <w:rsid w:val="005E0E91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styleId="ListParagraph">
    <w:name w:val="List Paragraph"/>
    <w:basedOn w:val="Normal"/>
    <w:qFormat/>
    <w:rsid w:val="009B053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Headline">
    <w:name w:val="Headline"/>
    <w:basedOn w:val="Heading1"/>
    <w:rsid w:val="00540DEE"/>
    <w:pPr>
      <w:suppressAutoHyphens w:val="0"/>
      <w:spacing w:before="360" w:after="240"/>
      <w:ind w:right="-374"/>
    </w:pPr>
    <w:rPr>
      <w:rFonts w:ascii="Arial" w:hAnsi="Arial" w:cs="Arial"/>
      <w:b/>
      <w:kern w:val="16"/>
      <w:sz w:val="24"/>
      <w:u w:val="single"/>
    </w:rPr>
  </w:style>
  <w:style w:type="character" w:styleId="Emphasis">
    <w:name w:val="Emphasis"/>
    <w:qFormat/>
    <w:rsid w:val="003C2F97"/>
    <w:rPr>
      <w:i/>
      <w:iCs/>
    </w:rPr>
  </w:style>
  <w:style w:type="character" w:customStyle="1" w:styleId="westernChar">
    <w:name w:val="western Char"/>
    <w:rsid w:val="004D4C6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h Char,Page Header Char,*Header Char,Cover Page Char,Recovery Plan - Header Char,hdr Char,Header A Char,headerU Char,Program Title Char, Char Char Char Char,Char Char Char Char"/>
    <w:link w:val="Header"/>
    <w:rsid w:val="004D4C6B"/>
  </w:style>
  <w:style w:type="character" w:customStyle="1" w:styleId="Heading9Char">
    <w:name w:val="Heading 9 Char"/>
    <w:link w:val="Heading9"/>
    <w:rsid w:val="000B7823"/>
    <w:rPr>
      <w:rFonts w:ascii="Arial" w:hAnsi="Arial" w:cs="Arial"/>
      <w:sz w:val="22"/>
      <w:szCs w:val="22"/>
    </w:rPr>
  </w:style>
  <w:style w:type="paragraph" w:customStyle="1" w:styleId="PRTMMemoHeadings">
    <w:name w:val="PRTM Memo Headings"/>
    <w:basedOn w:val="Heading1"/>
    <w:rsid w:val="000B7823"/>
    <w:pPr>
      <w:keepNext/>
      <w:tabs>
        <w:tab w:val="left" w:pos="900"/>
        <w:tab w:val="left" w:pos="1008"/>
        <w:tab w:val="left" w:pos="4320"/>
        <w:tab w:val="left" w:pos="4680"/>
      </w:tabs>
      <w:suppressAutoHyphens w:val="0"/>
      <w:spacing w:before="280"/>
      <w:outlineLvl w:val="9"/>
    </w:pPr>
    <w:rPr>
      <w:rFonts w:ascii="Helvetica" w:hAnsi="Helvetica"/>
      <w:b/>
      <w:kern w:val="28"/>
      <w:sz w:val="24"/>
    </w:rPr>
  </w:style>
  <w:style w:type="paragraph" w:customStyle="1" w:styleId="TCH">
    <w:name w:val="TCH"/>
    <w:rsid w:val="000B7823"/>
    <w:pPr>
      <w:spacing w:before="100" w:after="120" w:line="240" w:lineRule="exact"/>
    </w:pPr>
    <w:rPr>
      <w:rFonts w:ascii="TradeGothic BoldCondTwenty" w:hAnsi="TradeGothic BoldCondTwent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Assessment Sheet - Technical</vt:lpstr>
    </vt:vector>
  </TitlesOfParts>
  <Company>Hewlett-Packard Company</Company>
  <LinksUpToDate>false</LinksUpToDate>
  <CharactersWithSpaces>7685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Assessment Sheet - Technical</dc:title>
  <dc:creator>padmavathyg</dc:creator>
  <cp:lastModifiedBy>nirmal</cp:lastModifiedBy>
  <cp:revision>93</cp:revision>
  <cp:lastPrinted>2006-09-27T03:46:00Z</cp:lastPrinted>
  <dcterms:created xsi:type="dcterms:W3CDTF">2016-03-25T04:57:00Z</dcterms:created>
  <dcterms:modified xsi:type="dcterms:W3CDTF">2021-04-08T03:45:00Z</dcterms:modified>
</cp:coreProperties>
</file>